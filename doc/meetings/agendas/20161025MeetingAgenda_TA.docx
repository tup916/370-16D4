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68" w:rsidRDefault="00AA4868" w:rsidP="00FF41FE">
      <w:pPr>
        <w:pStyle w:val="Title"/>
        <w:rPr>
          <w:rFonts w:cs="Times New Roman"/>
        </w:rPr>
      </w:pPr>
      <w:r>
        <w:t>Agenda: CMPT370 Group D4 Team Meeting #</w:t>
      </w:r>
      <w:r w:rsidR="00B0723C">
        <w:t>15</w:t>
      </w:r>
      <w:bookmarkStart w:id="0" w:name="_GoBack"/>
      <w:bookmarkEnd w:id="0"/>
    </w:p>
    <w:p w:rsidR="00AA4868" w:rsidRDefault="00AA4868" w:rsidP="00FF41FE">
      <w:pPr>
        <w:pStyle w:val="Subtitle"/>
        <w:rPr>
          <w:rFonts w:cs="Times New Roman"/>
        </w:rPr>
      </w:pPr>
      <w:r>
        <w:t>Start Time: 4:00 PM, Tuesday, 2016/</w:t>
      </w:r>
      <w:r w:rsidR="00B0723C">
        <w:t>10/25</w:t>
      </w:r>
    </w:p>
    <w:p w:rsidR="00AA4868" w:rsidRDefault="00AA4868" w:rsidP="00FF41FE">
      <w:pPr>
        <w:pStyle w:val="Subtitle"/>
        <w:rPr>
          <w:rFonts w:cs="Times New Roman"/>
        </w:rPr>
      </w:pPr>
      <w:r>
        <w:t>End Time: 5:00 PM, Tuesday, 2016/</w:t>
      </w:r>
      <w:r w:rsidR="00B0723C">
        <w:t>10/25</w:t>
      </w:r>
    </w:p>
    <w:p w:rsidR="00AA4868" w:rsidRDefault="00AA4868" w:rsidP="00FF41FE">
      <w:pPr>
        <w:pStyle w:val="Subtitle"/>
        <w:rPr>
          <w:rFonts w:cs="Times New Roman"/>
        </w:rPr>
      </w:pPr>
      <w:r>
        <w:t xml:space="preserve">Location: Geology Building / </w:t>
      </w:r>
      <w:proofErr w:type="spellStart"/>
      <w:r>
        <w:t>Thorvaldson</w:t>
      </w:r>
      <w:proofErr w:type="spellEnd"/>
      <w:r>
        <w:t xml:space="preserve"> 159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#1: </w:t>
      </w:r>
      <w:r w:rsidR="00B0723C">
        <w:t>Design Document Review</w:t>
      </w:r>
      <w:r>
        <w:t xml:space="preserve"> </w:t>
      </w:r>
    </w:p>
    <w:p w:rsidR="00AA4868" w:rsidRDefault="00AA4868" w:rsidP="00FF41FE">
      <w:r>
        <w:t>Estimated Time: 1</w:t>
      </w:r>
      <w:r w:rsidR="00B0723C">
        <w:t>5</w:t>
      </w:r>
      <w:r>
        <w:t xml:space="preserve"> mins.</w:t>
      </w:r>
    </w:p>
    <w:p w:rsidR="00AA4868" w:rsidRDefault="00AA4868" w:rsidP="00FF41FE">
      <w:pPr>
        <w:rPr>
          <w:rFonts w:cs="Times New Roman"/>
        </w:rPr>
      </w:pPr>
      <w:r>
        <w:t xml:space="preserve">Expected Content: Discuss any problems or </w:t>
      </w:r>
      <w:r w:rsidR="00B0723C">
        <w:t>issues regarding Design Document submission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#2: </w:t>
      </w:r>
      <w:r w:rsidR="00B0723C">
        <w:t>Testing Discussion</w:t>
      </w:r>
    </w:p>
    <w:p w:rsidR="00AA4868" w:rsidRDefault="00AA4868" w:rsidP="00FF41FE">
      <w:r>
        <w:t xml:space="preserve">Estimated Time: </w:t>
      </w:r>
      <w:r w:rsidR="00B0723C">
        <w:t>15</w:t>
      </w:r>
      <w:r>
        <w:t xml:space="preserve"> mins.</w:t>
      </w:r>
    </w:p>
    <w:p w:rsidR="00AA4868" w:rsidRDefault="00AA4868" w:rsidP="00FF41FE">
      <w:r>
        <w:t xml:space="preserve">Expected Content: </w:t>
      </w:r>
      <w:r w:rsidR="00B0723C">
        <w:t>Discuss initial ideas regarding testing.</w:t>
      </w:r>
      <w:r>
        <w:t xml:space="preserve"> </w:t>
      </w:r>
    </w:p>
    <w:p w:rsidR="00AA4868" w:rsidRDefault="00AA4868" w:rsidP="00FF41FE">
      <w:pPr>
        <w:pStyle w:val="Heading1"/>
      </w:pPr>
      <w:r>
        <w:t>(</w:t>
      </w:r>
      <w:proofErr w:type="gramStart"/>
      <w:r>
        <w:t>break</w:t>
      </w:r>
      <w:proofErr w:type="gramEnd"/>
      <w:r>
        <w:t xml:space="preserve"> from 4:30pm to 4:45pm)</w:t>
      </w:r>
    </w:p>
    <w:p w:rsidR="00AA4868" w:rsidRDefault="00AA4868" w:rsidP="00FF41FE">
      <w:pPr>
        <w:pStyle w:val="Heading1"/>
        <w:rPr>
          <w:rFonts w:cs="Times New Roman"/>
        </w:rPr>
      </w:pPr>
      <w:r>
        <w:t>Agenda Item #3: Report to TA</w:t>
      </w:r>
    </w:p>
    <w:p w:rsidR="00AA4868" w:rsidRDefault="00AA4868" w:rsidP="00FF41FE">
      <w:r>
        <w:t>Estimated Time: 5 mins.</w:t>
      </w:r>
    </w:p>
    <w:p w:rsidR="00AA4868" w:rsidRDefault="00AA4868" w:rsidP="00FF41FE">
      <w:pPr>
        <w:rPr>
          <w:rFonts w:cs="Times New Roman"/>
        </w:rPr>
      </w:pPr>
      <w:r>
        <w:t>Expected Content: Team members review important policy changes and decisions made since last week's meeting.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#4: </w:t>
      </w:r>
      <w:r w:rsidR="00B0723C">
        <w:t>Design Document Challenges</w:t>
      </w:r>
    </w:p>
    <w:p w:rsidR="00AA4868" w:rsidRDefault="00AA4868" w:rsidP="00FF41FE">
      <w:r>
        <w:t>Estimated Time: 5 minutes</w:t>
      </w:r>
    </w:p>
    <w:p w:rsidR="00AA4868" w:rsidRDefault="00AA4868" w:rsidP="00FF41FE">
      <w:r>
        <w:t xml:space="preserve">Expected Content: </w:t>
      </w:r>
      <w:r w:rsidR="00B0723C">
        <w:t>Discuss Item #1 with TA.</w:t>
      </w:r>
    </w:p>
    <w:p w:rsidR="00B0723C" w:rsidRDefault="00B0723C" w:rsidP="00B0723C">
      <w:pPr>
        <w:pStyle w:val="Heading1"/>
        <w:rPr>
          <w:rFonts w:cs="Times New Roman"/>
        </w:rPr>
      </w:pPr>
      <w:r>
        <w:t>Agenda Item #</w:t>
      </w:r>
      <w:r>
        <w:t>5</w:t>
      </w:r>
      <w:r>
        <w:t xml:space="preserve">: </w:t>
      </w:r>
      <w:r>
        <w:t>Questions Regarding Testing</w:t>
      </w:r>
    </w:p>
    <w:p w:rsidR="00B0723C" w:rsidRDefault="00B0723C" w:rsidP="00B0723C">
      <w:r>
        <w:t xml:space="preserve">Estimated Time: </w:t>
      </w:r>
      <w:r>
        <w:t>3</w:t>
      </w:r>
      <w:r>
        <w:t xml:space="preserve"> minutes</w:t>
      </w:r>
    </w:p>
    <w:p w:rsidR="00B0723C" w:rsidRDefault="00B0723C" w:rsidP="00B0723C">
      <w:pPr>
        <w:rPr>
          <w:rFonts w:cs="Times New Roman"/>
        </w:rPr>
      </w:pPr>
      <w:r>
        <w:t>Expected Content: Discuss Item #</w:t>
      </w:r>
      <w:r>
        <w:t>2</w:t>
      </w:r>
      <w:r>
        <w:t xml:space="preserve"> with TA.</w:t>
      </w:r>
    </w:p>
    <w:p w:rsidR="00B0723C" w:rsidRDefault="00B0723C" w:rsidP="00FF41FE">
      <w:pPr>
        <w:rPr>
          <w:rFonts w:cs="Times New Roman"/>
        </w:rPr>
      </w:pPr>
    </w:p>
    <w:p w:rsidR="00AA4868" w:rsidRDefault="00AA4868" w:rsidP="00FF41FE">
      <w:pPr>
        <w:pStyle w:val="Heading1"/>
        <w:rPr>
          <w:rFonts w:cs="Times New Roman"/>
        </w:rPr>
      </w:pPr>
      <w:r>
        <w:t>Agenda Item #5: Next Meeting Details</w:t>
      </w:r>
    </w:p>
    <w:p w:rsidR="00AA4868" w:rsidRDefault="00AA4868" w:rsidP="00FF41FE">
      <w:r>
        <w:t xml:space="preserve">Estimated Time: </w:t>
      </w:r>
      <w:r w:rsidR="00B0723C">
        <w:t>2</w:t>
      </w:r>
      <w:r>
        <w:t xml:space="preserve"> minutes</w:t>
      </w:r>
    </w:p>
    <w:p w:rsidR="00AA4868" w:rsidRDefault="00AA4868" w:rsidP="00FF41FE">
      <w:pPr>
        <w:rPr>
          <w:rFonts w:cs="Times New Roman"/>
        </w:rPr>
      </w:pPr>
      <w:r>
        <w:t>Expected Decision Points: Time and place of next meeting, what to prepare for next meeting</w:t>
      </w:r>
    </w:p>
    <w:p w:rsidR="00AA4868" w:rsidRDefault="00AA4868" w:rsidP="00FF41FE">
      <w:pPr>
        <w:jc w:val="center"/>
        <w:rPr>
          <w:rFonts w:cs="Times New Roman"/>
        </w:rPr>
      </w:pPr>
    </w:p>
    <w:p w:rsidR="00AA4868" w:rsidRDefault="00AA4868">
      <w:pPr>
        <w:rPr>
          <w:rFonts w:cs="Times New Roman"/>
        </w:rPr>
      </w:pPr>
    </w:p>
    <w:sectPr w:rsidR="00AA4868" w:rsidSect="002F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FE"/>
    <w:rsid w:val="00057B3F"/>
    <w:rsid w:val="002F7384"/>
    <w:rsid w:val="004A3342"/>
    <w:rsid w:val="00645252"/>
    <w:rsid w:val="006D3D74"/>
    <w:rsid w:val="00A9204E"/>
    <w:rsid w:val="00AA4868"/>
    <w:rsid w:val="00B0723C"/>
    <w:rsid w:val="00C776E5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182F64A-B2D9-4743-9216-3D3072D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FE"/>
    <w:pPr>
      <w:spacing w:after="160" w:line="256" w:lineRule="auto"/>
    </w:pPr>
    <w:rPr>
      <w:rFonts w:eastAsia="SimSun" w:cs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3D74"/>
    <w:pPr>
      <w:keepNext/>
      <w:keepLines/>
      <w:spacing w:before="240" w:after="0" w:line="240" w:lineRule="auto"/>
      <w:outlineLvl w:val="0"/>
    </w:pPr>
    <w:rPr>
      <w:rFonts w:ascii="Calibri Light" w:hAnsi="Calibri Light" w:cs="Calibri Light"/>
      <w:color w:val="1F4E79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3D74"/>
    <w:pPr>
      <w:keepNext/>
      <w:keepLines/>
      <w:spacing w:before="40" w:after="0" w:line="240" w:lineRule="auto"/>
      <w:outlineLvl w:val="1"/>
    </w:pPr>
    <w:rPr>
      <w:rFonts w:ascii="Calibri Light" w:hAnsi="Calibri Light" w:cs="Calibri Light"/>
      <w:color w:val="1F4E7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3D74"/>
    <w:pPr>
      <w:keepNext/>
      <w:keepLines/>
      <w:spacing w:before="40" w:after="0" w:line="240" w:lineRule="auto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3D74"/>
    <w:pPr>
      <w:keepNext/>
      <w:keepLines/>
      <w:spacing w:before="40" w:after="0" w:line="240" w:lineRule="auto"/>
      <w:outlineLvl w:val="3"/>
    </w:pPr>
    <w:rPr>
      <w:rFonts w:ascii="Calibri Light" w:hAnsi="Calibri Light" w:cs="Calibri Light"/>
      <w:i/>
      <w:iCs/>
      <w:color w:val="1F4E79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3D74"/>
    <w:pPr>
      <w:keepNext/>
      <w:keepLines/>
      <w:spacing w:before="40" w:after="0" w:line="240" w:lineRule="auto"/>
      <w:outlineLvl w:val="4"/>
    </w:pPr>
    <w:rPr>
      <w:rFonts w:ascii="Calibri Light" w:hAnsi="Calibri Light" w:cs="Calibri Light"/>
      <w:color w:val="1F4E79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3D74"/>
    <w:pPr>
      <w:keepNext/>
      <w:keepLines/>
      <w:spacing w:before="40" w:after="0" w:line="240" w:lineRule="auto"/>
      <w:outlineLvl w:val="5"/>
    </w:pPr>
    <w:rPr>
      <w:rFonts w:ascii="Calibri Light" w:hAnsi="Calibri Light" w:cs="Calibri Light"/>
      <w:color w:val="1F4D78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3D74"/>
    <w:pPr>
      <w:keepNext/>
      <w:keepLines/>
      <w:spacing w:before="40" w:after="0" w:line="240" w:lineRule="auto"/>
      <w:outlineLvl w:val="6"/>
    </w:pPr>
    <w:rPr>
      <w:rFonts w:ascii="Calibri Light" w:hAnsi="Calibri Light" w:cs="Calibri Light"/>
      <w:i/>
      <w:iCs/>
      <w:color w:val="1F4D78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3D74"/>
    <w:pPr>
      <w:keepNext/>
      <w:keepLines/>
      <w:spacing w:before="40" w:after="0" w:line="240" w:lineRule="auto"/>
      <w:outlineLvl w:val="7"/>
    </w:pPr>
    <w:rPr>
      <w:rFonts w:ascii="Calibri Light" w:hAnsi="Calibri Light" w:cs="Calibri Light"/>
      <w:color w:val="272727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3D74"/>
    <w:pPr>
      <w:keepNext/>
      <w:keepLines/>
      <w:spacing w:before="40" w:after="0" w:line="240" w:lineRule="auto"/>
      <w:outlineLvl w:val="8"/>
    </w:pPr>
    <w:rPr>
      <w:rFonts w:ascii="Calibri Light" w:hAnsi="Calibri Light" w:cs="Calibri Light"/>
      <w:i/>
      <w:iCs/>
      <w:color w:val="2727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3D74"/>
    <w:rPr>
      <w:rFonts w:ascii="Calibri Light" w:eastAsia="SimSun" w:hAnsi="Calibri Light" w:cs="Calibri Light"/>
      <w:color w:val="1F4E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3D74"/>
    <w:rPr>
      <w:rFonts w:ascii="Calibri Light" w:eastAsia="SimSun" w:hAnsi="Calibri Light" w:cs="Calibri Light"/>
      <w:color w:val="1F4E7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F7384"/>
    <w:rPr>
      <w:rFonts w:ascii="Calibri Light" w:eastAsia="SimSun" w:hAnsi="Calibri Light" w:cs="Calibri Light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D3D74"/>
    <w:rPr>
      <w:rFonts w:ascii="Calibri Light" w:eastAsia="SimSun" w:hAnsi="Calibri Light" w:cs="Calibri Light"/>
      <w:i/>
      <w:iCs/>
      <w:color w:val="1F4E79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D3D74"/>
    <w:rPr>
      <w:rFonts w:ascii="Calibri Light" w:eastAsia="SimSun" w:hAnsi="Calibri Light" w:cs="Calibri Light"/>
      <w:color w:val="1F4E79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F7384"/>
    <w:rPr>
      <w:rFonts w:ascii="Calibri Light" w:eastAsia="SimSun" w:hAnsi="Calibri Light" w:cs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F7384"/>
    <w:rPr>
      <w:rFonts w:ascii="Calibri Light" w:eastAsia="SimSun" w:hAnsi="Calibri Light" w:cs="Calibri Light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45252"/>
    <w:rPr>
      <w:rFonts w:ascii="Calibri Light" w:eastAsia="SimSun" w:hAnsi="Calibri Light" w:cs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45252"/>
    <w:rPr>
      <w:rFonts w:ascii="Calibri Light" w:eastAsia="SimSun" w:hAnsi="Calibri Light" w:cs="Calibri Light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2F7384"/>
    <w:pPr>
      <w:spacing w:after="0" w:line="240" w:lineRule="auto"/>
    </w:pPr>
    <w:rPr>
      <w:rFonts w:ascii="Calibri Light" w:hAnsi="Calibri Light" w:cs="Calibri Light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2F7384"/>
    <w:rPr>
      <w:rFonts w:ascii="Calibri Light" w:eastAsia="SimSun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7384"/>
    <w:pPr>
      <w:numPr>
        <w:ilvl w:val="1"/>
      </w:numPr>
      <w:spacing w:after="0" w:line="240" w:lineRule="auto"/>
    </w:pPr>
    <w:rPr>
      <w:color w:val="5A5A5A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F7384"/>
    <w:rPr>
      <w:rFonts w:eastAsia="SimSun"/>
      <w:color w:val="5A5A5A"/>
      <w:spacing w:val="15"/>
    </w:rPr>
  </w:style>
  <w:style w:type="character" w:styleId="SubtleEmphasis">
    <w:name w:val="Subtle Emphasis"/>
    <w:basedOn w:val="DefaultParagraphFont"/>
    <w:uiPriority w:val="99"/>
    <w:qFormat/>
    <w:rsid w:val="002F7384"/>
    <w:rPr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2F7384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645252"/>
    <w:rPr>
      <w:i/>
      <w:iCs/>
      <w:color w:val="1F4E79"/>
    </w:rPr>
  </w:style>
  <w:style w:type="character" w:styleId="Strong">
    <w:name w:val="Strong"/>
    <w:basedOn w:val="DefaultParagraphFont"/>
    <w:uiPriority w:val="99"/>
    <w:qFormat/>
    <w:rsid w:val="002F7384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2F7384"/>
    <w:pPr>
      <w:spacing w:before="200" w:after="0" w:line="240" w:lineRule="auto"/>
      <w:ind w:left="864" w:right="864"/>
      <w:jc w:val="center"/>
    </w:pPr>
    <w:rPr>
      <w:rFonts w:eastAsia="Calibri"/>
      <w:i/>
      <w:iCs/>
      <w:color w:val="40404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2F7384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 w:line="240" w:lineRule="auto"/>
      <w:ind w:left="864" w:right="864"/>
      <w:jc w:val="center"/>
    </w:pPr>
    <w:rPr>
      <w:rFonts w:eastAsia="Calibri"/>
      <w:i/>
      <w:iCs/>
      <w:color w:val="1F4E79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45252"/>
    <w:rPr>
      <w:i/>
      <w:iCs/>
      <w:color w:val="1F4E79"/>
    </w:rPr>
  </w:style>
  <w:style w:type="character" w:styleId="SubtleReference">
    <w:name w:val="Subtle Reference"/>
    <w:basedOn w:val="DefaultParagraphFont"/>
    <w:uiPriority w:val="99"/>
    <w:qFormat/>
    <w:rsid w:val="002F7384"/>
    <w:rPr>
      <w:smallCaps/>
      <w:color w:val="5A5A5A"/>
    </w:rPr>
  </w:style>
  <w:style w:type="character" w:styleId="IntenseReference">
    <w:name w:val="Intense Reference"/>
    <w:basedOn w:val="DefaultParagraphFont"/>
    <w:uiPriority w:val="99"/>
    <w:qFormat/>
    <w:rsid w:val="00645252"/>
    <w:rPr>
      <w:b/>
      <w:bCs/>
      <w:smallCaps/>
      <w:color w:val="1F4E79"/>
      <w:spacing w:val="5"/>
    </w:rPr>
  </w:style>
  <w:style w:type="character" w:styleId="BookTitle">
    <w:name w:val="Book Title"/>
    <w:basedOn w:val="DefaultParagraphFont"/>
    <w:uiPriority w:val="99"/>
    <w:qFormat/>
    <w:rsid w:val="002F738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rsid w:val="00645252"/>
    <w:rPr>
      <w:color w:val="1F4E79"/>
      <w:u w:val="single"/>
    </w:rPr>
  </w:style>
  <w:style w:type="character" w:styleId="FollowedHyperlink">
    <w:name w:val="FollowedHyperlink"/>
    <w:basedOn w:val="DefaultParagraphFont"/>
    <w:uiPriority w:val="99"/>
    <w:rsid w:val="002F7384"/>
    <w:rPr>
      <w:color w:val="auto"/>
      <w:u w:val="single"/>
    </w:rPr>
  </w:style>
  <w:style w:type="paragraph" w:styleId="Caption">
    <w:name w:val="caption"/>
    <w:basedOn w:val="Normal"/>
    <w:next w:val="Normal"/>
    <w:uiPriority w:val="99"/>
    <w:qFormat/>
    <w:rsid w:val="00645252"/>
    <w:pPr>
      <w:spacing w:after="200" w:line="240" w:lineRule="auto"/>
    </w:pPr>
    <w:rPr>
      <w:rFonts w:eastAsia="Calibri"/>
      <w:i/>
      <w:iCs/>
      <w:color w:val="44546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5252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rsid w:val="00645252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spacing w:after="0" w:line="240" w:lineRule="auto"/>
      <w:ind w:left="1152" w:right="1152"/>
    </w:pPr>
    <w:rPr>
      <w:i/>
      <w:iCs/>
      <w:color w:val="1F4E79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645252"/>
    <w:pPr>
      <w:spacing w:after="120" w:line="240" w:lineRule="auto"/>
    </w:pPr>
    <w:rPr>
      <w:rFonts w:eastAsia="Calibri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45252"/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645252"/>
    <w:pPr>
      <w:spacing w:after="120" w:line="240" w:lineRule="auto"/>
      <w:ind w:left="360"/>
    </w:pPr>
    <w:rPr>
      <w:rFonts w:eastAsia="Calibr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45252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45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5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52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45252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645252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645252"/>
    <w:pPr>
      <w:spacing w:after="0" w:line="240" w:lineRule="auto"/>
    </w:pPr>
    <w:rPr>
      <w:rFonts w:ascii="Calibri Light" w:hAnsi="Calibri Light" w:cs="Calibri Light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45252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45252"/>
    <w:rPr>
      <w:rFonts w:ascii="Consolas" w:hAnsi="Consolas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MacroText">
    <w:name w:val="macro"/>
    <w:link w:val="MacroTextChar"/>
    <w:uiPriority w:val="99"/>
    <w:semiHidden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645252"/>
    <w:rPr>
      <w:rFonts w:ascii="Consolas" w:hAnsi="Consolas" w:cs="Consolas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4525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auto"/>
    </w:rPr>
  </w:style>
  <w:style w:type="paragraph" w:styleId="Header">
    <w:name w:val="header"/>
    <w:basedOn w:val="Normal"/>
    <w:link w:val="Head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3D74"/>
  </w:style>
  <w:style w:type="paragraph" w:styleId="Footer">
    <w:name w:val="footer"/>
    <w:basedOn w:val="Normal"/>
    <w:link w:val="Foot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Agenda: CMPT370 Group D4 Team Meeting #7</vt:lpstr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Agenda: CMPT370 Group D4 Team Meeting #7</dc:title>
  <dc:subject/>
  <dc:creator>Hindman, Janelle</dc:creator>
  <cp:keywords/>
  <dc:description/>
  <cp:lastModifiedBy>Scott-Sterling</cp:lastModifiedBy>
  <cp:revision>2</cp:revision>
  <dcterms:created xsi:type="dcterms:W3CDTF">2016-10-25T18:13:00Z</dcterms:created>
  <dcterms:modified xsi:type="dcterms:W3CDTF">2016-10-25T18:13:00Z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MarketSpecific">
    <vt:lpwstr>0</vt:lpwstr>
  </property>
  <property fmtid="{D5CDD505-2E9C-101B-9397-08002B2CF9AE}" pid="4" name="ApprovalStatus">
    <vt:lpwstr>InProgress</vt:lpwstr>
  </property>
  <property fmtid="{D5CDD505-2E9C-101B-9397-08002B2CF9AE}" pid="5" name="PrimaryImageGen">
    <vt:lpwstr>1</vt:lpwstr>
  </property>
  <property fmtid="{D5CDD505-2E9C-101B-9397-08002B2CF9AE}" pid="6" name="NumericId">
    <vt:lpwstr>102787001</vt:lpwstr>
  </property>
  <property fmtid="{D5CDD505-2E9C-101B-9397-08002B2CF9AE}" pid="7" name="BlockPublish">
    <vt:lpwstr>0</vt:lpwstr>
  </property>
  <property fmtid="{D5CDD505-2E9C-101B-9397-08002B2CF9AE}" pid="8" name="OpenTemplate">
    <vt:lpwstr>1</vt:lpwstr>
  </property>
  <property fmtid="{D5CDD505-2E9C-101B-9397-08002B2CF9AE}" pid="9" name="PublishStatusLookup">
    <vt:lpwstr>1343188;#</vt:lpwstr>
  </property>
  <property fmtid="{D5CDD505-2E9C-101B-9397-08002B2CF9AE}" pid="10" name="MachineTranslated">
    <vt:lpwstr>0</vt:lpwstr>
  </property>
  <property fmtid="{D5CDD505-2E9C-101B-9397-08002B2CF9AE}" pid="11" name="PublishTargets">
    <vt:lpwstr>OfficeOnlineVNext</vt:lpwstr>
  </property>
  <property fmtid="{D5CDD505-2E9C-101B-9397-08002B2CF9AE}" pid="12" name="AcquiredFrom">
    <vt:lpwstr>Internal MS</vt:lpwstr>
  </property>
  <property fmtid="{D5CDD505-2E9C-101B-9397-08002B2CF9AE}" pid="13" name="AssetStart">
    <vt:lpwstr>2011-11-23T11:29:00Z</vt:lpwstr>
  </property>
  <property fmtid="{D5CDD505-2E9C-101B-9397-08002B2CF9AE}" pid="14" name="TemplateStatus">
    <vt:lpwstr>Complete</vt:lpwstr>
  </property>
  <property fmtid="{D5CDD505-2E9C-101B-9397-08002B2CF9AE}" pid="15" name="Downloads">
    <vt:lpwstr>0</vt:lpwstr>
  </property>
  <property fmtid="{D5CDD505-2E9C-101B-9397-08002B2CF9AE}" pid="16" name="IsDeleted">
    <vt:lpwstr>0</vt:lpwstr>
  </property>
  <property fmtid="{D5CDD505-2E9C-101B-9397-08002B2CF9AE}" pid="17" name="AssetExpire">
    <vt:lpwstr>2029-05-12T01:00:00Z</vt:lpwstr>
  </property>
  <property fmtid="{D5CDD505-2E9C-101B-9397-08002B2CF9AE}" pid="18" name="CSXUpdate">
    <vt:lpwstr>0</vt:lpwstr>
  </property>
  <property fmtid="{D5CDD505-2E9C-101B-9397-08002B2CF9AE}" pid="19" name="AssetType">
    <vt:lpwstr>TP</vt:lpwstr>
  </property>
  <property fmtid="{D5CDD505-2E9C-101B-9397-08002B2CF9AE}" pid="20" name="AssetId">
    <vt:lpwstr>TP102787001</vt:lpwstr>
  </property>
  <property fmtid="{D5CDD505-2E9C-101B-9397-08002B2CF9AE}" pid="21" name="CrawlForDependencies">
    <vt:lpwstr>0</vt:lpwstr>
  </property>
  <property fmtid="{D5CDD505-2E9C-101B-9397-08002B2CF9AE}" pid="22" name="LocLastLocAttemptVersionLookup">
    <vt:lpwstr>693888</vt:lpwstr>
  </property>
  <property fmtid="{D5CDD505-2E9C-101B-9397-08002B2CF9AE}" pid="23" name="TrustLevel">
    <vt:lpwstr>1 Microsoft Managed Content</vt:lpwstr>
  </property>
  <property fmtid="{D5CDD505-2E9C-101B-9397-08002B2CF9AE}" pid="24" name="IsSearchable">
    <vt:lpwstr>0</vt:lpwstr>
  </property>
  <property fmtid="{D5CDD505-2E9C-101B-9397-08002B2CF9AE}" pid="25" name="TemplateTemplateType">
    <vt:lpwstr>Word Document Template</vt:lpwstr>
  </property>
  <property fmtid="{D5CDD505-2E9C-101B-9397-08002B2CF9AE}" pid="26" name="OutputCachingOn">
    <vt:lpwstr>0</vt:lpwstr>
  </property>
  <property fmtid="{D5CDD505-2E9C-101B-9397-08002B2CF9AE}" pid="27" name="APAuthor">
    <vt:lpwstr>978;#REDMOND\v-namall</vt:lpwstr>
  </property>
  <property fmtid="{D5CDD505-2E9C-101B-9397-08002B2CF9AE}" pid="28" name="LocManualTestRequired">
    <vt:lpwstr>0</vt:lpwstr>
  </property>
  <property fmtid="{D5CDD505-2E9C-101B-9397-08002B2CF9AE}" pid="29" name="EditorialStatus">
    <vt:lpwstr>Complete</vt:lpwstr>
  </property>
  <property fmtid="{D5CDD505-2E9C-101B-9397-08002B2CF9AE}" pid="30" name="TPLaunchHelpLinkType">
    <vt:lpwstr>Template</vt:lpwstr>
  </property>
  <property fmtid="{D5CDD505-2E9C-101B-9397-08002B2CF9AE}" pid="31" name="OriginalRelease">
    <vt:lpwstr>14</vt:lpwstr>
  </property>
  <property fmtid="{D5CDD505-2E9C-101B-9397-08002B2CF9AE}" pid="32" name="UALocRecommendation">
    <vt:lpwstr>Localize</vt:lpwstr>
  </property>
  <property fmtid="{D5CDD505-2E9C-101B-9397-08002B2CF9AE}" pid="33" name="ShowIn">
    <vt:lpwstr>Show everywhere</vt:lpwstr>
  </property>
</Properties>
</file>