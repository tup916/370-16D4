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68" w:rsidRDefault="00AA4868" w:rsidP="00FF41FE">
      <w:pPr>
        <w:pStyle w:val="Title"/>
        <w:rPr>
          <w:rFonts w:cs="Times New Roman"/>
        </w:rPr>
      </w:pPr>
      <w:r>
        <w:t>Agenda: CMPT370 Group D4 Team Meeting #</w:t>
      </w:r>
      <w:r w:rsidR="002D2358">
        <w:t>11</w:t>
      </w:r>
      <w:bookmarkStart w:id="0" w:name="_GoBack"/>
      <w:bookmarkEnd w:id="0"/>
    </w:p>
    <w:p w:rsidR="00AA4868" w:rsidRDefault="00AA4868" w:rsidP="00FF41FE">
      <w:pPr>
        <w:pStyle w:val="Subtitle"/>
        <w:rPr>
          <w:rFonts w:cs="Times New Roman"/>
        </w:rPr>
      </w:pPr>
      <w:r>
        <w:t xml:space="preserve">Start Time: </w:t>
      </w:r>
      <w:r w:rsidR="002D2358">
        <w:t>2:30</w:t>
      </w:r>
      <w:r>
        <w:t xml:space="preserve"> PM, </w:t>
      </w:r>
      <w:r w:rsidR="002D2358">
        <w:t>Monday</w:t>
      </w:r>
      <w:r>
        <w:t>, 2016/</w:t>
      </w:r>
      <w:r w:rsidR="00074491">
        <w:t>10/1</w:t>
      </w:r>
      <w:r w:rsidR="002D2358">
        <w:t>7</w:t>
      </w:r>
    </w:p>
    <w:p w:rsidR="00AA4868" w:rsidRDefault="00AA4868" w:rsidP="00FF41FE">
      <w:pPr>
        <w:pStyle w:val="Subtitle"/>
        <w:rPr>
          <w:rFonts w:cs="Times New Roman"/>
        </w:rPr>
      </w:pPr>
      <w:r>
        <w:t xml:space="preserve">End Time: </w:t>
      </w:r>
      <w:r w:rsidR="002D2358">
        <w:t>3:30</w:t>
      </w:r>
      <w:r>
        <w:t xml:space="preserve"> PM, </w:t>
      </w:r>
      <w:r w:rsidR="002D2358">
        <w:t>Monday</w:t>
      </w:r>
      <w:r>
        <w:t>, 2016/</w:t>
      </w:r>
      <w:r w:rsidR="00074491">
        <w:t>10/1</w:t>
      </w:r>
      <w:r w:rsidR="002D2358">
        <w:t>7</w:t>
      </w:r>
    </w:p>
    <w:p w:rsidR="00AA4868" w:rsidRDefault="00AA4868" w:rsidP="00FF41FE">
      <w:pPr>
        <w:pStyle w:val="Subtitle"/>
        <w:rPr>
          <w:rFonts w:cs="Times New Roman"/>
        </w:rPr>
      </w:pPr>
      <w:r>
        <w:t xml:space="preserve">Location: </w:t>
      </w:r>
      <w:r w:rsidR="002D2358">
        <w:t>S371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#1: </w:t>
      </w:r>
      <w:r w:rsidR="002D2358">
        <w:t>Discussion of Requirements Document Feedback</w:t>
      </w:r>
      <w:r>
        <w:t xml:space="preserve"> </w:t>
      </w:r>
    </w:p>
    <w:p w:rsidR="00AA4868" w:rsidRPr="009C3492" w:rsidRDefault="00AA4868" w:rsidP="00FF41FE">
      <w:r>
        <w:t xml:space="preserve">Estimated Time: </w:t>
      </w:r>
      <w:r w:rsidR="009C3492">
        <w:t>5</w:t>
      </w:r>
      <w:r>
        <w:t xml:space="preserve"> mins.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#2</w:t>
      </w:r>
      <w:r w:rsidR="009C3492">
        <w:t xml:space="preserve">: </w:t>
      </w:r>
      <w:r w:rsidR="002D2358">
        <w:t>Component Determination</w:t>
      </w:r>
    </w:p>
    <w:p w:rsidR="00AA4868" w:rsidRDefault="00AA4868" w:rsidP="00FF41FE">
      <w:r>
        <w:t>Estimated Time: 20 mins.</w:t>
      </w:r>
    </w:p>
    <w:p w:rsidR="00AA4868" w:rsidRDefault="00AA4868" w:rsidP="00FF41FE">
      <w:r>
        <w:t xml:space="preserve">Expected </w:t>
      </w:r>
      <w:r w:rsidR="002D2358">
        <w:t>Decision Points</w:t>
      </w:r>
      <w:r>
        <w:t xml:space="preserve">: </w:t>
      </w:r>
      <w:r w:rsidR="002D2358">
        <w:t>The components of the architecture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#3: </w:t>
      </w:r>
      <w:r w:rsidR="002D2358">
        <w:t>CRC Card Brainstorming</w:t>
      </w:r>
    </w:p>
    <w:p w:rsidR="00AA4868" w:rsidRDefault="00AA4868" w:rsidP="00FF41FE">
      <w:r>
        <w:t xml:space="preserve">Estimated Time: </w:t>
      </w:r>
      <w:r w:rsidR="002D2358">
        <w:t>15</w:t>
      </w:r>
      <w:r>
        <w:t xml:space="preserve"> mins.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#4: </w:t>
      </w:r>
      <w:r w:rsidR="002D2358">
        <w:t>CRC Card Decisions</w:t>
      </w:r>
    </w:p>
    <w:p w:rsidR="00AA4868" w:rsidRDefault="00AA4868" w:rsidP="00FF41FE">
      <w:r>
        <w:t xml:space="preserve">Estimated Time: </w:t>
      </w:r>
      <w:r w:rsidR="002D2358">
        <w:t>15</w:t>
      </w:r>
      <w:r>
        <w:t xml:space="preserve"> minutes</w:t>
      </w:r>
    </w:p>
    <w:p w:rsidR="00AA4868" w:rsidRDefault="00AA4868" w:rsidP="00FF41FE">
      <w:pPr>
        <w:rPr>
          <w:rFonts w:cs="Times New Roman"/>
        </w:rPr>
      </w:pPr>
      <w:r>
        <w:t xml:space="preserve">Expected </w:t>
      </w:r>
      <w:r w:rsidR="002D2358">
        <w:t>Decisions: The cards that comprise the system design</w:t>
      </w:r>
    </w:p>
    <w:p w:rsidR="009C3492" w:rsidRDefault="009C3492" w:rsidP="009C3492">
      <w:pPr>
        <w:pStyle w:val="Heading1"/>
        <w:rPr>
          <w:rFonts w:cs="Times New Roman"/>
        </w:rPr>
      </w:pPr>
      <w:r>
        <w:t>Agenda Item #</w:t>
      </w:r>
      <w:r w:rsidR="002D2358">
        <w:t>5</w:t>
      </w:r>
      <w:r>
        <w:t>: Next Meeting Decisions</w:t>
      </w:r>
    </w:p>
    <w:p w:rsidR="009C3492" w:rsidRDefault="009C3492" w:rsidP="009C3492">
      <w:r>
        <w:t xml:space="preserve">Estimated Time: </w:t>
      </w:r>
      <w:r w:rsidR="002D2358">
        <w:t>5</w:t>
      </w:r>
      <w:r>
        <w:t xml:space="preserve"> minutes</w:t>
      </w:r>
    </w:p>
    <w:p w:rsidR="009C3492" w:rsidRDefault="009C3492" w:rsidP="009C3492">
      <w:pPr>
        <w:rPr>
          <w:rFonts w:cs="Times New Roman"/>
        </w:rPr>
      </w:pPr>
      <w:r>
        <w:t>Expected Decision Points: When/where of next meeting</w:t>
      </w:r>
    </w:p>
    <w:p w:rsidR="00AA4868" w:rsidRDefault="00AA4868" w:rsidP="00FF41FE">
      <w:pPr>
        <w:rPr>
          <w:rFonts w:cs="Times New Roman"/>
        </w:rPr>
      </w:pPr>
    </w:p>
    <w:p w:rsidR="00AA4868" w:rsidRDefault="00AA4868" w:rsidP="00FF41FE">
      <w:pPr>
        <w:jc w:val="center"/>
        <w:rPr>
          <w:rFonts w:cs="Times New Roman"/>
        </w:rPr>
      </w:pPr>
    </w:p>
    <w:p w:rsidR="00AA4868" w:rsidRDefault="00AA4868">
      <w:pPr>
        <w:rPr>
          <w:rFonts w:cs="Times New Roman"/>
        </w:rPr>
      </w:pPr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057B3F"/>
    <w:rsid w:val="00074491"/>
    <w:rsid w:val="002D2358"/>
    <w:rsid w:val="002F7384"/>
    <w:rsid w:val="004A3342"/>
    <w:rsid w:val="00645252"/>
    <w:rsid w:val="006D3D74"/>
    <w:rsid w:val="009C3492"/>
    <w:rsid w:val="00A9204E"/>
    <w:rsid w:val="00AA4868"/>
    <w:rsid w:val="00C776E5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63D2F21-4EB0-4E4F-B117-5C11BC9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Agenda: CMPT370 Group D4 Team Meeting #7</vt:lpstr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Scott-Sterling</cp:lastModifiedBy>
  <cp:revision>2</cp:revision>
  <dcterms:created xsi:type="dcterms:W3CDTF">2016-10-17T18:20:00Z</dcterms:created>
  <dcterms:modified xsi:type="dcterms:W3CDTF">2016-10-17T18:20:00Z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