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868" w:rsidRPr="006366DF" w:rsidRDefault="00AA4868" w:rsidP="00FF41FE">
      <w:pPr>
        <w:pStyle w:val="Title"/>
        <w:rPr>
          <w:rFonts w:cs="Times New Roman"/>
          <w:sz w:val="36"/>
          <w:szCs w:val="36"/>
        </w:rPr>
      </w:pPr>
      <w:r w:rsidRPr="006366DF">
        <w:rPr>
          <w:sz w:val="36"/>
          <w:szCs w:val="36"/>
        </w:rPr>
        <w:t>Agenda: CMPT370 Group D4 Team Meeting #</w:t>
      </w:r>
      <w:r w:rsidR="0080568F" w:rsidRPr="006366DF">
        <w:rPr>
          <w:sz w:val="36"/>
          <w:szCs w:val="36"/>
        </w:rPr>
        <w:t>20</w:t>
      </w:r>
    </w:p>
    <w:p w:rsidR="00AA4868" w:rsidRPr="006366DF" w:rsidRDefault="00AA4868" w:rsidP="00FF41FE">
      <w:pPr>
        <w:pStyle w:val="Subtitle"/>
        <w:rPr>
          <w:rFonts w:cs="Times New Roman"/>
          <w:sz w:val="16"/>
          <w:szCs w:val="16"/>
        </w:rPr>
      </w:pPr>
      <w:r w:rsidRPr="006366DF">
        <w:rPr>
          <w:sz w:val="16"/>
          <w:szCs w:val="16"/>
        </w:rPr>
        <w:t xml:space="preserve">Start Time: </w:t>
      </w:r>
      <w:r w:rsidR="00ED6FF8" w:rsidRPr="006366DF">
        <w:rPr>
          <w:sz w:val="16"/>
          <w:szCs w:val="16"/>
        </w:rPr>
        <w:t>4</w:t>
      </w:r>
      <w:r w:rsidR="00845BDD" w:rsidRPr="006366DF">
        <w:rPr>
          <w:sz w:val="16"/>
          <w:szCs w:val="16"/>
        </w:rPr>
        <w:t>:</w:t>
      </w:r>
      <w:r w:rsidR="0080568F" w:rsidRPr="006366DF">
        <w:rPr>
          <w:sz w:val="16"/>
          <w:szCs w:val="16"/>
        </w:rPr>
        <w:t>0</w:t>
      </w:r>
      <w:r w:rsidR="00845BDD" w:rsidRPr="006366DF">
        <w:rPr>
          <w:sz w:val="16"/>
          <w:szCs w:val="16"/>
        </w:rPr>
        <w:t>0</w:t>
      </w:r>
      <w:r w:rsidRPr="006366DF">
        <w:rPr>
          <w:sz w:val="16"/>
          <w:szCs w:val="16"/>
        </w:rPr>
        <w:t xml:space="preserve"> PM, Tuesday, 2016/</w:t>
      </w:r>
      <w:r w:rsidR="00ED6FF8" w:rsidRPr="006366DF">
        <w:rPr>
          <w:sz w:val="16"/>
          <w:szCs w:val="16"/>
        </w:rPr>
        <w:t>11/</w:t>
      </w:r>
      <w:r w:rsidR="0080568F" w:rsidRPr="006366DF">
        <w:rPr>
          <w:sz w:val="16"/>
          <w:szCs w:val="16"/>
        </w:rPr>
        <w:t>22</w:t>
      </w:r>
    </w:p>
    <w:p w:rsidR="00AA4868" w:rsidRPr="006366DF" w:rsidRDefault="00AA4868" w:rsidP="00FF41FE">
      <w:pPr>
        <w:pStyle w:val="Subtitle"/>
        <w:rPr>
          <w:rFonts w:cs="Times New Roman"/>
          <w:sz w:val="16"/>
          <w:szCs w:val="16"/>
        </w:rPr>
      </w:pPr>
      <w:r w:rsidRPr="006366DF">
        <w:rPr>
          <w:sz w:val="16"/>
          <w:szCs w:val="16"/>
        </w:rPr>
        <w:t xml:space="preserve">End Time: </w:t>
      </w:r>
      <w:r w:rsidR="00ED6FF8" w:rsidRPr="006366DF">
        <w:rPr>
          <w:sz w:val="16"/>
          <w:szCs w:val="16"/>
        </w:rPr>
        <w:t>5</w:t>
      </w:r>
      <w:r w:rsidR="00845BDD" w:rsidRPr="006366DF">
        <w:rPr>
          <w:sz w:val="16"/>
          <w:szCs w:val="16"/>
        </w:rPr>
        <w:t>:</w:t>
      </w:r>
      <w:r w:rsidR="0080568F" w:rsidRPr="006366DF">
        <w:rPr>
          <w:sz w:val="16"/>
          <w:szCs w:val="16"/>
        </w:rPr>
        <w:t>0</w:t>
      </w:r>
      <w:r w:rsidR="00845BDD" w:rsidRPr="006366DF">
        <w:rPr>
          <w:sz w:val="16"/>
          <w:szCs w:val="16"/>
        </w:rPr>
        <w:t>0</w:t>
      </w:r>
      <w:r w:rsidRPr="006366DF">
        <w:rPr>
          <w:sz w:val="16"/>
          <w:szCs w:val="16"/>
        </w:rPr>
        <w:t xml:space="preserve"> PM, Tuesday, 2016/</w:t>
      </w:r>
      <w:r w:rsidR="00ED6FF8" w:rsidRPr="006366DF">
        <w:rPr>
          <w:sz w:val="16"/>
          <w:szCs w:val="16"/>
        </w:rPr>
        <w:t>11/</w:t>
      </w:r>
      <w:r w:rsidR="0080568F" w:rsidRPr="006366DF">
        <w:rPr>
          <w:sz w:val="16"/>
          <w:szCs w:val="16"/>
        </w:rPr>
        <w:t>22</w:t>
      </w:r>
    </w:p>
    <w:p w:rsidR="00AA4868" w:rsidRPr="006366DF" w:rsidRDefault="00AA4868" w:rsidP="00FF41FE">
      <w:pPr>
        <w:pStyle w:val="Subtitle"/>
        <w:rPr>
          <w:rFonts w:cs="Times New Roman"/>
          <w:sz w:val="16"/>
          <w:szCs w:val="16"/>
        </w:rPr>
      </w:pPr>
      <w:r w:rsidRPr="006366DF">
        <w:rPr>
          <w:sz w:val="16"/>
          <w:szCs w:val="16"/>
        </w:rPr>
        <w:t xml:space="preserve">Location: </w:t>
      </w:r>
      <w:r w:rsidR="0080568F" w:rsidRPr="006366DF">
        <w:rPr>
          <w:sz w:val="16"/>
          <w:szCs w:val="16"/>
        </w:rPr>
        <w:t xml:space="preserve">Geology and </w:t>
      </w:r>
      <w:proofErr w:type="spellStart"/>
      <w:r w:rsidR="0080568F" w:rsidRPr="006366DF">
        <w:rPr>
          <w:sz w:val="16"/>
          <w:szCs w:val="16"/>
        </w:rPr>
        <w:t>Thorvaldson</w:t>
      </w:r>
      <w:proofErr w:type="spellEnd"/>
      <w:r w:rsidR="0080568F" w:rsidRPr="006366DF">
        <w:rPr>
          <w:sz w:val="16"/>
          <w:szCs w:val="16"/>
        </w:rPr>
        <w:t xml:space="preserve"> 159</w:t>
      </w:r>
    </w:p>
    <w:p w:rsidR="00AA4868" w:rsidRPr="006366DF" w:rsidRDefault="00AA4868" w:rsidP="00FF41FE">
      <w:pPr>
        <w:pStyle w:val="Heading1"/>
        <w:rPr>
          <w:rFonts w:cs="Times New Roman"/>
          <w:sz w:val="28"/>
          <w:szCs w:val="28"/>
        </w:rPr>
      </w:pPr>
      <w:r w:rsidRPr="006366DF">
        <w:rPr>
          <w:sz w:val="28"/>
          <w:szCs w:val="28"/>
        </w:rPr>
        <w:t>Agenda Item #</w:t>
      </w:r>
      <w:r w:rsidR="006366DF" w:rsidRPr="006366DF">
        <w:rPr>
          <w:sz w:val="28"/>
          <w:szCs w:val="28"/>
        </w:rPr>
        <w:t>1</w:t>
      </w:r>
      <w:r w:rsidR="009C3492" w:rsidRPr="006366DF">
        <w:rPr>
          <w:sz w:val="28"/>
          <w:szCs w:val="28"/>
        </w:rPr>
        <w:t xml:space="preserve">: </w:t>
      </w:r>
      <w:r w:rsidR="006366DF" w:rsidRPr="006366DF">
        <w:rPr>
          <w:sz w:val="28"/>
          <w:szCs w:val="28"/>
        </w:rPr>
        <w:t xml:space="preserve">Coding Progress + </w:t>
      </w:r>
      <w:r w:rsidR="00ED6FF8" w:rsidRPr="006366DF">
        <w:rPr>
          <w:sz w:val="28"/>
          <w:szCs w:val="28"/>
        </w:rPr>
        <w:t>Pair Programming Session Updates</w:t>
      </w:r>
    </w:p>
    <w:p w:rsidR="00AA4868" w:rsidRDefault="00AA4868" w:rsidP="00FF41FE">
      <w:r>
        <w:t xml:space="preserve">Estimated Time: </w:t>
      </w:r>
      <w:r w:rsidR="006366DF">
        <w:t>10</w:t>
      </w:r>
      <w:r>
        <w:t xml:space="preserve"> mins.</w:t>
      </w:r>
    </w:p>
    <w:p w:rsidR="00AA4868" w:rsidRDefault="00AA4868" w:rsidP="00FF41FE">
      <w:r>
        <w:t xml:space="preserve">Expected Content: </w:t>
      </w:r>
      <w:r w:rsidR="00ED6FF8">
        <w:t xml:space="preserve">Team members report on the progress of their </w:t>
      </w:r>
      <w:r w:rsidR="006366DF">
        <w:t xml:space="preserve">code construction and </w:t>
      </w:r>
      <w:r w:rsidR="00ED6FF8">
        <w:t xml:space="preserve">pair programming sessions (are sessions scheduled, have they been completed, when </w:t>
      </w:r>
      <w:proofErr w:type="gramStart"/>
      <w:r w:rsidR="00ED6FF8">
        <w:t>will the summaries</w:t>
      </w:r>
      <w:proofErr w:type="gramEnd"/>
      <w:r w:rsidR="00ED6FF8">
        <w:t xml:space="preserve"> be completed?).</w:t>
      </w:r>
    </w:p>
    <w:p w:rsidR="00ED6FF8" w:rsidRPr="006366DF" w:rsidRDefault="00ED6FF8" w:rsidP="00ED6FF8">
      <w:pPr>
        <w:pStyle w:val="Heading1"/>
        <w:rPr>
          <w:rFonts w:cs="Times New Roman"/>
          <w:sz w:val="28"/>
          <w:szCs w:val="28"/>
        </w:rPr>
      </w:pPr>
      <w:r w:rsidRPr="006366DF">
        <w:rPr>
          <w:sz w:val="28"/>
          <w:szCs w:val="28"/>
        </w:rPr>
        <w:t>Agenda Item #</w:t>
      </w:r>
      <w:r w:rsidR="006366DF" w:rsidRPr="006366DF">
        <w:rPr>
          <w:sz w:val="28"/>
          <w:szCs w:val="28"/>
        </w:rPr>
        <w:t>2</w:t>
      </w:r>
      <w:r w:rsidRPr="006366DF">
        <w:rPr>
          <w:sz w:val="28"/>
          <w:szCs w:val="28"/>
        </w:rPr>
        <w:t xml:space="preserve">: </w:t>
      </w:r>
      <w:r w:rsidR="0080568F" w:rsidRPr="006366DF">
        <w:rPr>
          <w:sz w:val="28"/>
          <w:szCs w:val="28"/>
        </w:rPr>
        <w:t>Technical Issues</w:t>
      </w:r>
      <w:r w:rsidR="006366DF" w:rsidRPr="006366DF">
        <w:rPr>
          <w:sz w:val="28"/>
          <w:szCs w:val="28"/>
        </w:rPr>
        <w:t xml:space="preserve"> in Code Construction</w:t>
      </w:r>
    </w:p>
    <w:p w:rsidR="00ED6FF8" w:rsidRDefault="00ED6FF8" w:rsidP="00ED6FF8">
      <w:r>
        <w:t>Estimated Time: 10 mins.</w:t>
      </w:r>
    </w:p>
    <w:p w:rsidR="006366DF" w:rsidRDefault="00ED6FF8" w:rsidP="00ED6FF8">
      <w:r>
        <w:t xml:space="preserve">Expected Content: </w:t>
      </w:r>
      <w:r w:rsidR="0080568F">
        <w:t>Team members discuss any specific technical issues they have encountered during code construction.</w:t>
      </w:r>
    </w:p>
    <w:p w:rsidR="006366DF" w:rsidRPr="006366DF" w:rsidRDefault="006366DF" w:rsidP="006366DF">
      <w:pPr>
        <w:pStyle w:val="Heading1"/>
        <w:rPr>
          <w:rFonts w:cs="Times New Roman"/>
          <w:sz w:val="28"/>
          <w:szCs w:val="28"/>
        </w:rPr>
      </w:pPr>
      <w:r w:rsidRPr="006366DF">
        <w:rPr>
          <w:sz w:val="28"/>
          <w:szCs w:val="28"/>
        </w:rPr>
        <w:t xml:space="preserve">Agenda Item #3: </w:t>
      </w:r>
      <w:r w:rsidRPr="006366DF">
        <w:rPr>
          <w:sz w:val="28"/>
          <w:szCs w:val="28"/>
        </w:rPr>
        <w:t>Statement of Individual Goals</w:t>
      </w:r>
    </w:p>
    <w:p w:rsidR="006366DF" w:rsidRDefault="006366DF" w:rsidP="006366DF">
      <w:r>
        <w:t>Estimated Time: 10 mins.</w:t>
      </w:r>
    </w:p>
    <w:p w:rsidR="006366DF" w:rsidRDefault="006366DF" w:rsidP="00ED6FF8">
      <w:r>
        <w:t xml:space="preserve">Expected </w:t>
      </w:r>
      <w:r>
        <w:t>Decision Points: The tasks each individual will aim to have completed next, solidifying the overall vision for the future, delegating roles for team members as components are completed.</w:t>
      </w:r>
    </w:p>
    <w:p w:rsidR="006366DF" w:rsidRPr="00ED6FF8" w:rsidRDefault="006366DF" w:rsidP="00ED6FF8">
      <w:pPr>
        <w:rPr>
          <w:rFonts w:cs="Times New Roman"/>
        </w:rPr>
      </w:pPr>
      <w:r>
        <w:t>(</w:t>
      </w:r>
      <w:proofErr w:type="gramStart"/>
      <w:r>
        <w:t>break</w:t>
      </w:r>
      <w:proofErr w:type="gramEnd"/>
      <w:r>
        <w:t xml:space="preserve"> until 4:45pm)</w:t>
      </w:r>
    </w:p>
    <w:p w:rsidR="0080568F" w:rsidRPr="006366DF" w:rsidRDefault="0080568F" w:rsidP="0080568F">
      <w:pPr>
        <w:pStyle w:val="Heading1"/>
        <w:rPr>
          <w:rFonts w:cs="Times New Roman"/>
          <w:sz w:val="28"/>
          <w:szCs w:val="28"/>
        </w:rPr>
      </w:pPr>
      <w:r w:rsidRPr="006366DF">
        <w:rPr>
          <w:sz w:val="28"/>
          <w:szCs w:val="28"/>
        </w:rPr>
        <w:t>Agenda Item #</w:t>
      </w:r>
      <w:r w:rsidR="006366DF" w:rsidRPr="006366DF">
        <w:rPr>
          <w:sz w:val="28"/>
          <w:szCs w:val="28"/>
        </w:rPr>
        <w:t>4</w:t>
      </w:r>
      <w:r w:rsidRPr="006366DF">
        <w:rPr>
          <w:sz w:val="28"/>
          <w:szCs w:val="28"/>
        </w:rPr>
        <w:t xml:space="preserve">: </w:t>
      </w:r>
      <w:r w:rsidRPr="006366DF">
        <w:rPr>
          <w:sz w:val="28"/>
          <w:szCs w:val="28"/>
        </w:rPr>
        <w:t>Report to TA</w:t>
      </w:r>
    </w:p>
    <w:p w:rsidR="0080568F" w:rsidRDefault="0080568F" w:rsidP="0080568F">
      <w:r>
        <w:t>Estimated Time: 5 mins.</w:t>
      </w:r>
    </w:p>
    <w:p w:rsidR="0080568F" w:rsidRDefault="0080568F" w:rsidP="0080568F">
      <w:r>
        <w:t>Expected Discussion: Each team member discusses what they have imp</w:t>
      </w:r>
      <w:r>
        <w:t>lemented since the last meeting, and progress on pair programming sessions.</w:t>
      </w:r>
    </w:p>
    <w:p w:rsidR="0080568F" w:rsidRPr="006366DF" w:rsidRDefault="0080568F" w:rsidP="0080568F">
      <w:pPr>
        <w:pStyle w:val="Heading1"/>
        <w:rPr>
          <w:rFonts w:cs="Times New Roman"/>
          <w:sz w:val="28"/>
          <w:szCs w:val="28"/>
        </w:rPr>
      </w:pPr>
      <w:r w:rsidRPr="006366DF">
        <w:rPr>
          <w:sz w:val="28"/>
          <w:szCs w:val="28"/>
        </w:rPr>
        <w:t xml:space="preserve">Agenda Item #5: </w:t>
      </w:r>
      <w:r w:rsidRPr="006366DF">
        <w:rPr>
          <w:sz w:val="28"/>
          <w:szCs w:val="28"/>
        </w:rPr>
        <w:t>Short-term Goal Discussion</w:t>
      </w:r>
    </w:p>
    <w:p w:rsidR="0080568F" w:rsidRDefault="0080568F" w:rsidP="0080568F">
      <w:r>
        <w:t xml:space="preserve">Estimated Time: </w:t>
      </w:r>
      <w:r>
        <w:t>3</w:t>
      </w:r>
      <w:r>
        <w:t xml:space="preserve"> minutes</w:t>
      </w:r>
    </w:p>
    <w:p w:rsidR="006366DF" w:rsidRDefault="006366DF" w:rsidP="0080568F">
      <w:r>
        <w:t>Expected Content: Reviewing the team’s short-term goals between now and the due date of the programming document.</w:t>
      </w:r>
    </w:p>
    <w:p w:rsidR="0080568F" w:rsidRPr="006366DF" w:rsidRDefault="0080568F" w:rsidP="0080568F">
      <w:pPr>
        <w:pStyle w:val="Heading1"/>
        <w:rPr>
          <w:rFonts w:cs="Times New Roman"/>
          <w:sz w:val="28"/>
          <w:szCs w:val="28"/>
        </w:rPr>
      </w:pPr>
      <w:r w:rsidRPr="006366DF">
        <w:rPr>
          <w:sz w:val="28"/>
          <w:szCs w:val="28"/>
        </w:rPr>
        <w:t>Agenda Item #</w:t>
      </w:r>
      <w:r w:rsidR="006366DF" w:rsidRPr="006366DF">
        <w:rPr>
          <w:sz w:val="28"/>
          <w:szCs w:val="28"/>
        </w:rPr>
        <w:t>5</w:t>
      </w:r>
      <w:r w:rsidRPr="006366DF">
        <w:rPr>
          <w:sz w:val="28"/>
          <w:szCs w:val="28"/>
        </w:rPr>
        <w:t xml:space="preserve">: </w:t>
      </w:r>
      <w:r w:rsidRPr="006366DF">
        <w:rPr>
          <w:sz w:val="28"/>
          <w:szCs w:val="28"/>
        </w:rPr>
        <w:t>Code Review Session Details</w:t>
      </w:r>
    </w:p>
    <w:p w:rsidR="0080568F" w:rsidRDefault="0080568F" w:rsidP="0080568F">
      <w:r>
        <w:t xml:space="preserve">Estimated Time: </w:t>
      </w:r>
      <w:r>
        <w:t>5</w:t>
      </w:r>
      <w:r>
        <w:t xml:space="preserve"> minutes</w:t>
      </w:r>
    </w:p>
    <w:p w:rsidR="0080568F" w:rsidRDefault="0080568F" w:rsidP="0080568F">
      <w:r>
        <w:t xml:space="preserve">Expected Content: Discussing details </w:t>
      </w:r>
      <w:r>
        <w:t xml:space="preserve">of the </w:t>
      </w:r>
      <w:r w:rsidR="006366DF">
        <w:t>upcoming code review session.</w:t>
      </w:r>
    </w:p>
    <w:p w:rsidR="0080568F" w:rsidRDefault="0080568F" w:rsidP="00FF41FE">
      <w:pPr>
        <w:rPr>
          <w:rFonts w:cs="Times New Roman"/>
        </w:rPr>
      </w:pPr>
      <w:r>
        <w:t>Expected Decision Points: Finalizing the time and place of the code review meeting, and the piece of code which will be reviewed.</w:t>
      </w:r>
    </w:p>
    <w:p w:rsidR="009C3492" w:rsidRPr="006366DF" w:rsidRDefault="009C3492" w:rsidP="009C3492">
      <w:pPr>
        <w:pStyle w:val="Heading1"/>
        <w:rPr>
          <w:rFonts w:cs="Times New Roman"/>
          <w:sz w:val="28"/>
          <w:szCs w:val="28"/>
        </w:rPr>
      </w:pPr>
      <w:r w:rsidRPr="006366DF">
        <w:rPr>
          <w:sz w:val="28"/>
          <w:szCs w:val="28"/>
        </w:rPr>
        <w:t>Agenda Item #</w:t>
      </w:r>
      <w:r w:rsidR="006366DF" w:rsidRPr="006366DF">
        <w:rPr>
          <w:sz w:val="28"/>
          <w:szCs w:val="28"/>
        </w:rPr>
        <w:t>6: Next Meeting Discussion</w:t>
      </w:r>
    </w:p>
    <w:p w:rsidR="00AA4868" w:rsidRDefault="006366DF">
      <w:pPr>
        <w:rPr>
          <w:rFonts w:cs="Times New Roman"/>
        </w:rPr>
      </w:pPr>
      <w:r>
        <w:t xml:space="preserve">(2 minutes) </w:t>
      </w:r>
      <w:r w:rsidR="009C3492">
        <w:t xml:space="preserve">Expected </w:t>
      </w:r>
      <w:r>
        <w:t>Decision Points</w:t>
      </w:r>
      <w:r w:rsidR="00ED6FF8">
        <w:t>:</w:t>
      </w:r>
      <w:r>
        <w:t xml:space="preserve"> The time and place of the next group meeting.</w:t>
      </w:r>
      <w:r w:rsidR="00ED6FF8">
        <w:t xml:space="preserve"> </w:t>
      </w:r>
      <w:bookmarkStart w:id="0" w:name="_GoBack"/>
      <w:bookmarkEnd w:id="0"/>
    </w:p>
    <w:sectPr w:rsidR="00AA4868" w:rsidSect="002F7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FE"/>
    <w:rsid w:val="00057B3F"/>
    <w:rsid w:val="00074491"/>
    <w:rsid w:val="000D2051"/>
    <w:rsid w:val="002F7384"/>
    <w:rsid w:val="004A3342"/>
    <w:rsid w:val="006366DF"/>
    <w:rsid w:val="00645252"/>
    <w:rsid w:val="006D3D74"/>
    <w:rsid w:val="0080568F"/>
    <w:rsid w:val="00845BDD"/>
    <w:rsid w:val="009C3492"/>
    <w:rsid w:val="00A9204E"/>
    <w:rsid w:val="00AA4868"/>
    <w:rsid w:val="00C776E5"/>
    <w:rsid w:val="00ED6FF8"/>
    <w:rsid w:val="00FF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63D2F21-4EB0-4E4F-B117-5C11BC9D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1FE"/>
    <w:pPr>
      <w:spacing w:after="160" w:line="256" w:lineRule="auto"/>
    </w:pPr>
    <w:rPr>
      <w:rFonts w:eastAsia="SimSun" w:cs="Calibri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D3D74"/>
    <w:pPr>
      <w:keepNext/>
      <w:keepLines/>
      <w:spacing w:before="240" w:after="0" w:line="240" w:lineRule="auto"/>
      <w:outlineLvl w:val="0"/>
    </w:pPr>
    <w:rPr>
      <w:rFonts w:ascii="Calibri Light" w:hAnsi="Calibri Light" w:cs="Calibri Light"/>
      <w:color w:val="1F4E79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D3D74"/>
    <w:pPr>
      <w:keepNext/>
      <w:keepLines/>
      <w:spacing w:before="40" w:after="0" w:line="240" w:lineRule="auto"/>
      <w:outlineLvl w:val="1"/>
    </w:pPr>
    <w:rPr>
      <w:rFonts w:ascii="Calibri Light" w:hAnsi="Calibri Light" w:cs="Calibri Light"/>
      <w:color w:val="1F4E79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D3D74"/>
    <w:pPr>
      <w:keepNext/>
      <w:keepLines/>
      <w:spacing w:before="40" w:after="0" w:line="240" w:lineRule="auto"/>
      <w:outlineLvl w:val="2"/>
    </w:pPr>
    <w:rPr>
      <w:rFonts w:ascii="Calibri Light" w:hAnsi="Calibri Light" w:cs="Calibri Light"/>
      <w:color w:val="1F4D78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D3D74"/>
    <w:pPr>
      <w:keepNext/>
      <w:keepLines/>
      <w:spacing w:before="40" w:after="0" w:line="240" w:lineRule="auto"/>
      <w:outlineLvl w:val="3"/>
    </w:pPr>
    <w:rPr>
      <w:rFonts w:ascii="Calibri Light" w:hAnsi="Calibri Light" w:cs="Calibri Light"/>
      <w:i/>
      <w:iCs/>
      <w:color w:val="1F4E79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D3D74"/>
    <w:pPr>
      <w:keepNext/>
      <w:keepLines/>
      <w:spacing w:before="40" w:after="0" w:line="240" w:lineRule="auto"/>
      <w:outlineLvl w:val="4"/>
    </w:pPr>
    <w:rPr>
      <w:rFonts w:ascii="Calibri Light" w:hAnsi="Calibri Light" w:cs="Calibri Light"/>
      <w:color w:val="1F4E79"/>
      <w:lang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D3D74"/>
    <w:pPr>
      <w:keepNext/>
      <w:keepLines/>
      <w:spacing w:before="40" w:after="0" w:line="240" w:lineRule="auto"/>
      <w:outlineLvl w:val="5"/>
    </w:pPr>
    <w:rPr>
      <w:rFonts w:ascii="Calibri Light" w:hAnsi="Calibri Light" w:cs="Calibri Light"/>
      <w:color w:val="1F4D78"/>
      <w:lang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D3D74"/>
    <w:pPr>
      <w:keepNext/>
      <w:keepLines/>
      <w:spacing w:before="40" w:after="0" w:line="240" w:lineRule="auto"/>
      <w:outlineLvl w:val="6"/>
    </w:pPr>
    <w:rPr>
      <w:rFonts w:ascii="Calibri Light" w:hAnsi="Calibri Light" w:cs="Calibri Light"/>
      <w:i/>
      <w:iCs/>
      <w:color w:val="1F4D78"/>
      <w:lang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D3D74"/>
    <w:pPr>
      <w:keepNext/>
      <w:keepLines/>
      <w:spacing w:before="40" w:after="0" w:line="240" w:lineRule="auto"/>
      <w:outlineLvl w:val="7"/>
    </w:pPr>
    <w:rPr>
      <w:rFonts w:ascii="Calibri Light" w:hAnsi="Calibri Light" w:cs="Calibri Light"/>
      <w:color w:val="272727"/>
      <w:lang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D3D74"/>
    <w:pPr>
      <w:keepNext/>
      <w:keepLines/>
      <w:spacing w:before="40" w:after="0" w:line="240" w:lineRule="auto"/>
      <w:outlineLvl w:val="8"/>
    </w:pPr>
    <w:rPr>
      <w:rFonts w:ascii="Calibri Light" w:hAnsi="Calibri Light" w:cs="Calibri Light"/>
      <w:i/>
      <w:iCs/>
      <w:color w:val="2727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D3D74"/>
    <w:rPr>
      <w:rFonts w:ascii="Calibri Light" w:eastAsia="SimSun" w:hAnsi="Calibri Light" w:cs="Calibri Light"/>
      <w:color w:val="1F4E7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D3D74"/>
    <w:rPr>
      <w:rFonts w:ascii="Calibri Light" w:eastAsia="SimSun" w:hAnsi="Calibri Light" w:cs="Calibri Light"/>
      <w:color w:val="1F4E7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F7384"/>
    <w:rPr>
      <w:rFonts w:ascii="Calibri Light" w:eastAsia="SimSun" w:hAnsi="Calibri Light" w:cs="Calibri Light"/>
      <w:color w:val="1F4D7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D3D74"/>
    <w:rPr>
      <w:rFonts w:ascii="Calibri Light" w:eastAsia="SimSun" w:hAnsi="Calibri Light" w:cs="Calibri Light"/>
      <w:i/>
      <w:iCs/>
      <w:color w:val="1F4E79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D3D74"/>
    <w:rPr>
      <w:rFonts w:ascii="Calibri Light" w:eastAsia="SimSun" w:hAnsi="Calibri Light" w:cs="Calibri Light"/>
      <w:color w:val="1F4E79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2F7384"/>
    <w:rPr>
      <w:rFonts w:ascii="Calibri Light" w:eastAsia="SimSun" w:hAnsi="Calibri Light" w:cs="Calibri Light"/>
      <w:color w:val="1F4D78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2F7384"/>
    <w:rPr>
      <w:rFonts w:ascii="Calibri Light" w:eastAsia="SimSun" w:hAnsi="Calibri Light" w:cs="Calibri Light"/>
      <w:i/>
      <w:iCs/>
      <w:color w:val="1F4D78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45252"/>
    <w:rPr>
      <w:rFonts w:ascii="Calibri Light" w:eastAsia="SimSun" w:hAnsi="Calibri Light" w:cs="Calibri Light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45252"/>
    <w:rPr>
      <w:rFonts w:ascii="Calibri Light" w:eastAsia="SimSun" w:hAnsi="Calibri Light" w:cs="Calibri Light"/>
      <w:i/>
      <w:iCs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99"/>
    <w:qFormat/>
    <w:rsid w:val="002F7384"/>
    <w:pPr>
      <w:spacing w:after="0" w:line="240" w:lineRule="auto"/>
    </w:pPr>
    <w:rPr>
      <w:rFonts w:ascii="Calibri Light" w:hAnsi="Calibri Light" w:cs="Calibri Light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2F7384"/>
    <w:rPr>
      <w:rFonts w:ascii="Calibri Light" w:eastAsia="SimSun" w:hAnsi="Calibri Light" w:cs="Calibri Ligh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99"/>
    <w:qFormat/>
    <w:rsid w:val="002F7384"/>
    <w:pPr>
      <w:numPr>
        <w:ilvl w:val="1"/>
      </w:numPr>
      <w:spacing w:after="0" w:line="240" w:lineRule="auto"/>
    </w:pPr>
    <w:rPr>
      <w:color w:val="5A5A5A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F7384"/>
    <w:rPr>
      <w:rFonts w:eastAsia="SimSun"/>
      <w:color w:val="5A5A5A"/>
      <w:spacing w:val="15"/>
    </w:rPr>
  </w:style>
  <w:style w:type="character" w:styleId="SubtleEmphasis">
    <w:name w:val="Subtle Emphasis"/>
    <w:basedOn w:val="DefaultParagraphFont"/>
    <w:uiPriority w:val="99"/>
    <w:qFormat/>
    <w:rsid w:val="002F7384"/>
    <w:rPr>
      <w:i/>
      <w:iCs/>
      <w:color w:val="404040"/>
    </w:rPr>
  </w:style>
  <w:style w:type="character" w:styleId="Emphasis">
    <w:name w:val="Emphasis"/>
    <w:basedOn w:val="DefaultParagraphFont"/>
    <w:uiPriority w:val="99"/>
    <w:qFormat/>
    <w:rsid w:val="002F7384"/>
    <w:rPr>
      <w:i/>
      <w:iCs/>
    </w:rPr>
  </w:style>
  <w:style w:type="character" w:styleId="IntenseEmphasis">
    <w:name w:val="Intense Emphasis"/>
    <w:basedOn w:val="DefaultParagraphFont"/>
    <w:uiPriority w:val="99"/>
    <w:qFormat/>
    <w:rsid w:val="00645252"/>
    <w:rPr>
      <w:i/>
      <w:iCs/>
      <w:color w:val="1F4E79"/>
    </w:rPr>
  </w:style>
  <w:style w:type="character" w:styleId="Strong">
    <w:name w:val="Strong"/>
    <w:basedOn w:val="DefaultParagraphFont"/>
    <w:uiPriority w:val="99"/>
    <w:qFormat/>
    <w:rsid w:val="002F7384"/>
    <w:rPr>
      <w:b/>
      <w:bCs/>
    </w:rPr>
  </w:style>
  <w:style w:type="paragraph" w:styleId="Quote">
    <w:name w:val="Quote"/>
    <w:basedOn w:val="Normal"/>
    <w:next w:val="Normal"/>
    <w:link w:val="QuoteChar"/>
    <w:uiPriority w:val="99"/>
    <w:qFormat/>
    <w:rsid w:val="002F7384"/>
    <w:pPr>
      <w:spacing w:before="200" w:after="0" w:line="240" w:lineRule="auto"/>
      <w:ind w:left="864" w:right="864"/>
      <w:jc w:val="center"/>
    </w:pPr>
    <w:rPr>
      <w:rFonts w:eastAsia="Calibri"/>
      <w:i/>
      <w:iCs/>
      <w:color w:val="404040"/>
      <w:lang w:eastAsia="en-US"/>
    </w:rPr>
  </w:style>
  <w:style w:type="character" w:customStyle="1" w:styleId="QuoteChar">
    <w:name w:val="Quote Char"/>
    <w:basedOn w:val="DefaultParagraphFont"/>
    <w:link w:val="Quote"/>
    <w:uiPriority w:val="99"/>
    <w:locked/>
    <w:rsid w:val="002F7384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645252"/>
    <w:pPr>
      <w:pBdr>
        <w:top w:val="single" w:sz="4" w:space="10" w:color="1F4E79"/>
        <w:bottom w:val="single" w:sz="4" w:space="10" w:color="1F4E79"/>
      </w:pBdr>
      <w:spacing w:before="360" w:after="360" w:line="240" w:lineRule="auto"/>
      <w:ind w:left="864" w:right="864"/>
      <w:jc w:val="center"/>
    </w:pPr>
    <w:rPr>
      <w:rFonts w:eastAsia="Calibri"/>
      <w:i/>
      <w:iCs/>
      <w:color w:val="1F4E79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645252"/>
    <w:rPr>
      <w:i/>
      <w:iCs/>
      <w:color w:val="1F4E79"/>
    </w:rPr>
  </w:style>
  <w:style w:type="character" w:styleId="SubtleReference">
    <w:name w:val="Subtle Reference"/>
    <w:basedOn w:val="DefaultParagraphFont"/>
    <w:uiPriority w:val="99"/>
    <w:qFormat/>
    <w:rsid w:val="002F7384"/>
    <w:rPr>
      <w:smallCaps/>
      <w:color w:val="5A5A5A"/>
    </w:rPr>
  </w:style>
  <w:style w:type="character" w:styleId="IntenseReference">
    <w:name w:val="Intense Reference"/>
    <w:basedOn w:val="DefaultParagraphFont"/>
    <w:uiPriority w:val="99"/>
    <w:qFormat/>
    <w:rsid w:val="00645252"/>
    <w:rPr>
      <w:b/>
      <w:bCs/>
      <w:smallCaps/>
      <w:color w:val="1F4E79"/>
      <w:spacing w:val="5"/>
    </w:rPr>
  </w:style>
  <w:style w:type="character" w:styleId="BookTitle">
    <w:name w:val="Book Title"/>
    <w:basedOn w:val="DefaultParagraphFont"/>
    <w:uiPriority w:val="99"/>
    <w:qFormat/>
    <w:rsid w:val="002F7384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rsid w:val="00645252"/>
    <w:rPr>
      <w:color w:val="1F4E79"/>
      <w:u w:val="single"/>
    </w:rPr>
  </w:style>
  <w:style w:type="character" w:styleId="FollowedHyperlink">
    <w:name w:val="FollowedHyperlink"/>
    <w:basedOn w:val="DefaultParagraphFont"/>
    <w:uiPriority w:val="99"/>
    <w:rsid w:val="002F7384"/>
    <w:rPr>
      <w:color w:val="auto"/>
      <w:u w:val="single"/>
    </w:rPr>
  </w:style>
  <w:style w:type="paragraph" w:styleId="Caption">
    <w:name w:val="caption"/>
    <w:basedOn w:val="Normal"/>
    <w:next w:val="Normal"/>
    <w:uiPriority w:val="99"/>
    <w:qFormat/>
    <w:rsid w:val="00645252"/>
    <w:pPr>
      <w:spacing w:after="200" w:line="240" w:lineRule="auto"/>
    </w:pPr>
    <w:rPr>
      <w:rFonts w:eastAsia="Calibri"/>
      <w:i/>
      <w:iCs/>
      <w:color w:val="44546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645252"/>
    <w:pPr>
      <w:spacing w:after="0" w:line="240" w:lineRule="auto"/>
    </w:pPr>
    <w:rPr>
      <w:rFonts w:ascii="Segoe UI" w:eastAsia="Calibri" w:hAnsi="Segoe UI" w:cs="Segoe UI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45252"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99"/>
    <w:semiHidden/>
    <w:rsid w:val="00645252"/>
    <w:pPr>
      <w:pBdr>
        <w:top w:val="single" w:sz="2" w:space="10" w:color="5B9BD5" w:shadow="1" w:frame="1"/>
        <w:left w:val="single" w:sz="2" w:space="10" w:color="5B9BD5" w:shadow="1" w:frame="1"/>
        <w:bottom w:val="single" w:sz="2" w:space="10" w:color="5B9BD5" w:shadow="1" w:frame="1"/>
        <w:right w:val="single" w:sz="2" w:space="10" w:color="5B9BD5" w:shadow="1" w:frame="1"/>
      </w:pBdr>
      <w:spacing w:after="0" w:line="240" w:lineRule="auto"/>
      <w:ind w:left="1152" w:right="1152"/>
    </w:pPr>
    <w:rPr>
      <w:i/>
      <w:iCs/>
      <w:color w:val="1F4E79"/>
      <w:lang w:eastAsia="en-US"/>
    </w:rPr>
  </w:style>
  <w:style w:type="paragraph" w:styleId="BodyText3">
    <w:name w:val="Body Text 3"/>
    <w:basedOn w:val="Normal"/>
    <w:link w:val="BodyText3Char"/>
    <w:uiPriority w:val="99"/>
    <w:semiHidden/>
    <w:rsid w:val="00645252"/>
    <w:pPr>
      <w:spacing w:after="120" w:line="240" w:lineRule="auto"/>
    </w:pPr>
    <w:rPr>
      <w:rFonts w:eastAsia="Calibri"/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645252"/>
    <w:rPr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645252"/>
    <w:pPr>
      <w:spacing w:after="120" w:line="240" w:lineRule="auto"/>
      <w:ind w:left="360"/>
    </w:pPr>
    <w:rPr>
      <w:rFonts w:eastAsia="Calibri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645252"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6452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45252"/>
    <w:pPr>
      <w:spacing w:after="0" w:line="240" w:lineRule="auto"/>
    </w:pPr>
    <w:rPr>
      <w:rFonts w:eastAsia="Calibr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452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45252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645252"/>
    <w:pPr>
      <w:spacing w:after="0" w:line="240" w:lineRule="auto"/>
    </w:pPr>
    <w:rPr>
      <w:rFonts w:ascii="Segoe UI" w:eastAsia="Calibri" w:hAnsi="Segoe UI" w:cs="Segoe UI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645252"/>
    <w:rPr>
      <w:rFonts w:ascii="Segoe UI" w:hAnsi="Segoe UI" w:cs="Segoe UI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645252"/>
    <w:pPr>
      <w:spacing w:after="0" w:line="240" w:lineRule="auto"/>
    </w:pPr>
    <w:rPr>
      <w:rFonts w:eastAsia="Calibri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645252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645252"/>
    <w:pPr>
      <w:spacing w:after="0" w:line="240" w:lineRule="auto"/>
    </w:pPr>
    <w:rPr>
      <w:rFonts w:ascii="Calibri Light" w:hAnsi="Calibri Light" w:cs="Calibri Light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645252"/>
    <w:pPr>
      <w:spacing w:after="0" w:line="240" w:lineRule="auto"/>
    </w:pPr>
    <w:rPr>
      <w:rFonts w:eastAsia="Calibri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45252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645252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rsid w:val="00645252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45252"/>
    <w:pPr>
      <w:spacing w:after="0" w:line="240" w:lineRule="auto"/>
    </w:pPr>
    <w:rPr>
      <w:rFonts w:ascii="Consolas" w:eastAsia="Calibri" w:hAnsi="Consolas" w:cs="Consolas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45252"/>
    <w:rPr>
      <w:rFonts w:ascii="Consolas" w:hAnsi="Consolas" w:cs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645252"/>
    <w:rPr>
      <w:rFonts w:ascii="Consolas" w:hAnsi="Consolas" w:cs="Consolas"/>
      <w:sz w:val="20"/>
      <w:szCs w:val="20"/>
    </w:rPr>
  </w:style>
  <w:style w:type="paragraph" w:styleId="MacroText">
    <w:name w:val="macro"/>
    <w:link w:val="MacroTextChar"/>
    <w:uiPriority w:val="99"/>
    <w:semiHidden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645252"/>
    <w:rPr>
      <w:rFonts w:ascii="Consolas" w:hAnsi="Consolas" w:cs="Consolas"/>
      <w:sz w:val="22"/>
      <w:szCs w:val="22"/>
      <w:lang w:val="en-US" w:eastAsia="en-US"/>
    </w:rPr>
  </w:style>
  <w:style w:type="paragraph" w:styleId="PlainText">
    <w:name w:val="Plain Text"/>
    <w:basedOn w:val="Normal"/>
    <w:link w:val="PlainTextChar"/>
    <w:uiPriority w:val="99"/>
    <w:semiHidden/>
    <w:rsid w:val="00645252"/>
    <w:pPr>
      <w:spacing w:after="0" w:line="240" w:lineRule="auto"/>
    </w:pPr>
    <w:rPr>
      <w:rFonts w:ascii="Consolas" w:eastAsia="Calibri" w:hAnsi="Consolas" w:cs="Consolas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645252"/>
    <w:rPr>
      <w:rFonts w:ascii="Consolas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auto"/>
    </w:rPr>
  </w:style>
  <w:style w:type="paragraph" w:styleId="Header">
    <w:name w:val="header"/>
    <w:basedOn w:val="Normal"/>
    <w:link w:val="HeaderChar"/>
    <w:uiPriority w:val="99"/>
    <w:semiHidden/>
    <w:rsid w:val="006D3D74"/>
    <w:pPr>
      <w:spacing w:after="0" w:line="240" w:lineRule="auto"/>
    </w:pPr>
    <w:rPr>
      <w:rFonts w:eastAsia="Calibr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D3D74"/>
  </w:style>
  <w:style w:type="paragraph" w:styleId="Footer">
    <w:name w:val="footer"/>
    <w:basedOn w:val="Normal"/>
    <w:link w:val="FooterChar"/>
    <w:uiPriority w:val="99"/>
    <w:semiHidden/>
    <w:rsid w:val="006D3D74"/>
    <w:pPr>
      <w:spacing w:after="0" w:line="240" w:lineRule="auto"/>
    </w:pPr>
    <w:rPr>
      <w:rFonts w:eastAsia="Calibr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Agenda: CMPT370 Group D4 Team Meeting #7</vt:lpstr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Agenda: CMPT370 Group D4 Team Meeting #7</dc:title>
  <dc:subject/>
  <dc:creator>Hindman, Janelle</dc:creator>
  <cp:keywords/>
  <dc:description/>
  <cp:lastModifiedBy>Hindman, Janelle</cp:lastModifiedBy>
  <cp:revision>2</cp:revision>
  <dcterms:created xsi:type="dcterms:W3CDTF">2016-11-21T20:04:00Z</dcterms:created>
  <dcterms:modified xsi:type="dcterms:W3CDTF">2016-11-21T20:04:00Z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MarketSpecific">
    <vt:lpwstr>0</vt:lpwstr>
  </property>
  <property fmtid="{D5CDD505-2E9C-101B-9397-08002B2CF9AE}" pid="4" name="ApprovalStatus">
    <vt:lpwstr>InProgress</vt:lpwstr>
  </property>
  <property fmtid="{D5CDD505-2E9C-101B-9397-08002B2CF9AE}" pid="5" name="PrimaryImageGen">
    <vt:lpwstr>1</vt:lpwstr>
  </property>
  <property fmtid="{D5CDD505-2E9C-101B-9397-08002B2CF9AE}" pid="6" name="NumericId">
    <vt:lpwstr>102787001</vt:lpwstr>
  </property>
  <property fmtid="{D5CDD505-2E9C-101B-9397-08002B2CF9AE}" pid="7" name="BlockPublish">
    <vt:lpwstr>0</vt:lpwstr>
  </property>
  <property fmtid="{D5CDD505-2E9C-101B-9397-08002B2CF9AE}" pid="8" name="OpenTemplate">
    <vt:lpwstr>1</vt:lpwstr>
  </property>
  <property fmtid="{D5CDD505-2E9C-101B-9397-08002B2CF9AE}" pid="9" name="PublishStatusLookup">
    <vt:lpwstr>1343188;#</vt:lpwstr>
  </property>
  <property fmtid="{D5CDD505-2E9C-101B-9397-08002B2CF9AE}" pid="10" name="MachineTranslated">
    <vt:lpwstr>0</vt:lpwstr>
  </property>
  <property fmtid="{D5CDD505-2E9C-101B-9397-08002B2CF9AE}" pid="11" name="PublishTargets">
    <vt:lpwstr>OfficeOnlineVNext</vt:lpwstr>
  </property>
  <property fmtid="{D5CDD505-2E9C-101B-9397-08002B2CF9AE}" pid="12" name="AcquiredFrom">
    <vt:lpwstr>Internal MS</vt:lpwstr>
  </property>
  <property fmtid="{D5CDD505-2E9C-101B-9397-08002B2CF9AE}" pid="13" name="AssetStart">
    <vt:lpwstr>2011-11-23T11:29:00Z</vt:lpwstr>
  </property>
  <property fmtid="{D5CDD505-2E9C-101B-9397-08002B2CF9AE}" pid="14" name="TemplateStatus">
    <vt:lpwstr>Complete</vt:lpwstr>
  </property>
  <property fmtid="{D5CDD505-2E9C-101B-9397-08002B2CF9AE}" pid="15" name="Downloads">
    <vt:lpwstr>0</vt:lpwstr>
  </property>
  <property fmtid="{D5CDD505-2E9C-101B-9397-08002B2CF9AE}" pid="16" name="IsDeleted">
    <vt:lpwstr>0</vt:lpwstr>
  </property>
  <property fmtid="{D5CDD505-2E9C-101B-9397-08002B2CF9AE}" pid="17" name="AssetExpire">
    <vt:lpwstr>2029-05-12T01:00:00Z</vt:lpwstr>
  </property>
  <property fmtid="{D5CDD505-2E9C-101B-9397-08002B2CF9AE}" pid="18" name="CSXUpdate">
    <vt:lpwstr>0</vt:lpwstr>
  </property>
  <property fmtid="{D5CDD505-2E9C-101B-9397-08002B2CF9AE}" pid="19" name="AssetType">
    <vt:lpwstr>TP</vt:lpwstr>
  </property>
  <property fmtid="{D5CDD505-2E9C-101B-9397-08002B2CF9AE}" pid="20" name="AssetId">
    <vt:lpwstr>TP102787001</vt:lpwstr>
  </property>
  <property fmtid="{D5CDD505-2E9C-101B-9397-08002B2CF9AE}" pid="21" name="CrawlForDependencies">
    <vt:lpwstr>0</vt:lpwstr>
  </property>
  <property fmtid="{D5CDD505-2E9C-101B-9397-08002B2CF9AE}" pid="22" name="LocLastLocAttemptVersionLookup">
    <vt:lpwstr>693888</vt:lpwstr>
  </property>
  <property fmtid="{D5CDD505-2E9C-101B-9397-08002B2CF9AE}" pid="23" name="TrustLevel">
    <vt:lpwstr>1 Microsoft Managed Content</vt:lpwstr>
  </property>
  <property fmtid="{D5CDD505-2E9C-101B-9397-08002B2CF9AE}" pid="24" name="IsSearchable">
    <vt:lpwstr>0</vt:lpwstr>
  </property>
  <property fmtid="{D5CDD505-2E9C-101B-9397-08002B2CF9AE}" pid="25" name="TemplateTemplateType">
    <vt:lpwstr>Word Document Template</vt:lpwstr>
  </property>
  <property fmtid="{D5CDD505-2E9C-101B-9397-08002B2CF9AE}" pid="26" name="OutputCachingOn">
    <vt:lpwstr>0</vt:lpwstr>
  </property>
  <property fmtid="{D5CDD505-2E9C-101B-9397-08002B2CF9AE}" pid="27" name="APAuthor">
    <vt:lpwstr>978;#REDMOND\v-namall</vt:lpwstr>
  </property>
  <property fmtid="{D5CDD505-2E9C-101B-9397-08002B2CF9AE}" pid="28" name="LocManualTestRequired">
    <vt:lpwstr>0</vt:lpwstr>
  </property>
  <property fmtid="{D5CDD505-2E9C-101B-9397-08002B2CF9AE}" pid="29" name="EditorialStatus">
    <vt:lpwstr>Complete</vt:lpwstr>
  </property>
  <property fmtid="{D5CDD505-2E9C-101B-9397-08002B2CF9AE}" pid="30" name="TPLaunchHelpLinkType">
    <vt:lpwstr>Template</vt:lpwstr>
  </property>
  <property fmtid="{D5CDD505-2E9C-101B-9397-08002B2CF9AE}" pid="31" name="OriginalRelease">
    <vt:lpwstr>14</vt:lpwstr>
  </property>
  <property fmtid="{D5CDD505-2E9C-101B-9397-08002B2CF9AE}" pid="32" name="UALocRecommendation">
    <vt:lpwstr>Localize</vt:lpwstr>
  </property>
  <property fmtid="{D5CDD505-2E9C-101B-9397-08002B2CF9AE}" pid="33" name="ShowIn">
    <vt:lpwstr>Show everywhere</vt:lpwstr>
  </property>
</Properties>
</file>