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Agenda: CMPT370 Group D4 Team Meeting #</w:t>
      </w:r>
      <w:r>
        <w:rPr/>
        <w:t>8</w:t>
      </w:r>
    </w:p>
    <w:p>
      <w:pPr>
        <w:pStyle w:val="Subtitle"/>
        <w:rPr/>
      </w:pPr>
      <w:r>
        <w:rPr/>
        <w:t>Start Time: 4:</w:t>
      </w:r>
      <w:r>
        <w:rPr/>
        <w:t>45</w:t>
      </w:r>
      <w:r>
        <w:rPr/>
        <w:t xml:space="preserve"> PM, Tuesday, 2016/</w:t>
      </w:r>
      <w:r>
        <w:rPr/>
        <w:t>10</w:t>
      </w:r>
      <w:r>
        <w:rPr/>
        <w:t>/</w:t>
      </w:r>
      <w:r>
        <w:rPr/>
        <w:t>04</w:t>
      </w:r>
    </w:p>
    <w:p>
      <w:pPr>
        <w:pStyle w:val="Subtitle"/>
        <w:rPr/>
      </w:pPr>
      <w:r>
        <w:rPr/>
        <w:t>End Time: 5:00 PM, Tuesday, 2016/</w:t>
      </w:r>
      <w:r>
        <w:rPr/>
        <w:t>10</w:t>
      </w:r>
      <w:r>
        <w:rPr/>
        <w:t>/</w:t>
      </w:r>
      <w:r>
        <w:rPr/>
        <w:t>04</w:t>
      </w:r>
    </w:p>
    <w:p>
      <w:pPr>
        <w:pStyle w:val="Subtitle"/>
        <w:rPr/>
      </w:pPr>
      <w:r>
        <w:rPr/>
        <w:t>Location: Thorvaldson 159</w:t>
      </w:r>
    </w:p>
    <w:p>
      <w:pPr>
        <w:pStyle w:val="Heading1"/>
        <w:rPr/>
      </w:pPr>
      <w:r>
        <w:rPr/>
        <w:t xml:space="preserve">Agenda Item #1: </w:t>
      </w:r>
      <w:r>
        <w:rPr/>
        <w:t>Requirements Document Debrief</w:t>
      </w:r>
      <w:r>
        <w:rPr/>
        <w:t xml:space="preserve"> </w:t>
      </w:r>
    </w:p>
    <w:p>
      <w:pPr>
        <w:pStyle w:val="Normal"/>
        <w:rPr/>
      </w:pPr>
      <w:r>
        <w:rPr/>
        <w:t xml:space="preserve">Estimated Time: </w:t>
      </w:r>
      <w:r>
        <w:rPr/>
        <w:t>5</w:t>
      </w:r>
      <w:r>
        <w:rPr/>
        <w:t xml:space="preserve"> mins.</w:t>
      </w:r>
    </w:p>
    <w:p>
      <w:pPr>
        <w:pStyle w:val="Normal"/>
        <w:rPr/>
      </w:pPr>
      <w:r>
        <w:rPr/>
        <w:t xml:space="preserve">Expected Content: </w:t>
      </w:r>
      <w:r>
        <w:rPr>
          <w:rFonts w:cs="Times New Roman"/>
        </w:rPr>
        <w:t xml:space="preserve">Discuss how everyone feels about the requirements document and what has been learned. </w:t>
      </w:r>
    </w:p>
    <w:p>
      <w:pPr>
        <w:pStyle w:val="Normal"/>
        <w:rPr/>
      </w:pPr>
      <w:r>
        <w:rPr>
          <w:rFonts w:cs="Times New Roman"/>
        </w:rPr>
        <w:t>I</w:t>
      </w:r>
      <w:r>
        <w:rPr>
          <w:rFonts w:cs="Times New Roman"/>
        </w:rPr>
        <w:t>MPORTANT: Please consider the Tag with the description “The Final Tag” as the tag for the requirements document.</w:t>
      </w:r>
    </w:p>
    <w:p>
      <w:pPr>
        <w:pStyle w:val="Heading1"/>
        <w:rPr/>
      </w:pPr>
      <w:r>
        <w:rPr/>
        <w:t xml:space="preserve">Agenda Item #2: </w:t>
      </w:r>
      <w:r>
        <w:rPr/>
        <w:t>Style Guide</w:t>
      </w:r>
    </w:p>
    <w:p>
      <w:pPr>
        <w:pStyle w:val="Normal"/>
        <w:rPr/>
      </w:pPr>
      <w:r>
        <w:rPr/>
        <w:t xml:space="preserve">Estimated Time: </w:t>
      </w:r>
      <w:r>
        <w:rPr/>
        <w:t>5</w:t>
      </w:r>
      <w:r>
        <w:rPr/>
        <w:t xml:space="preserve"> mins.</w:t>
      </w:r>
    </w:p>
    <w:p>
      <w:pPr>
        <w:pStyle w:val="Normal"/>
        <w:rPr/>
      </w:pPr>
      <w:r>
        <w:rPr/>
        <w:t xml:space="preserve">Expected Content: </w:t>
      </w:r>
      <w:r>
        <w:rPr/>
        <w:t>Discuss a style guide for the design document to maintain consistency and improve productivity.</w:t>
      </w:r>
    </w:p>
    <w:p>
      <w:pPr>
        <w:pStyle w:val="Heading1"/>
        <w:rPr/>
      </w:pPr>
      <w:r>
        <w:rPr/>
        <w:t xml:space="preserve">Agenda Item #3: </w:t>
      </w:r>
      <w:r>
        <w:rPr/>
        <w:t>Discuss Next Meeting</w:t>
      </w:r>
    </w:p>
    <w:p>
      <w:pPr>
        <w:pStyle w:val="Normal"/>
        <w:rPr/>
      </w:pPr>
      <w:r>
        <w:rPr/>
        <w:t>Estimated Time: 5 mins.</w:t>
      </w:r>
    </w:p>
    <w:p>
      <w:pPr>
        <w:pStyle w:val="Normal"/>
        <w:rPr/>
      </w:pPr>
      <w:r>
        <w:rPr/>
        <w:t xml:space="preserve">Expected Content: </w:t>
      </w:r>
      <w:r>
        <w:rPr/>
        <w:t>Discuss the location, time, deadlines, and content of the next meeting.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0" w:defQFormat="0" w:count="267">
    <w:lsdException w:name="Normal" w:locked="1" w:uiPriority="0" w:semiHidden="0" w:qFormat="1"/>
    <w:lsdException w:name="heading 1" w:locked="1" w:uiPriority="0" w:semiHidden="0" w:qFormat="1"/>
    <w:lsdException w:name="heading 2" w:locked="1" w:uiPriority="0" w:semiHidden="0" w:qFormat="1"/>
    <w:lsdException w:name="heading 3" w:locked="1" w:uiPriority="0" w:semiHidden="0" w:qFormat="1"/>
    <w:lsdException w:name="heading 4" w:locked="1" w:uiPriority="0" w:semiHidden="0" w:qFormat="1"/>
    <w:lsdException w:name="heading 5" w:locked="1" w:uiPriority="0" w:semiHidden="0" w:qFormat="1"/>
    <w:lsdException w:name="heading 6" w:locked="1" w:uiPriority="0" w:semiHidden="0" w:qFormat="1"/>
    <w:lsdException w:name="heading 7" w:locked="1" w:uiPriority="0" w:semiHidden="0" w:qFormat="1"/>
    <w:lsdException w:name="heading 8" w:locked="1" w:uiPriority="0" w:semiHidden="0" w:qFormat="1"/>
    <w:lsdException w:name="heading 9" w:locked="1" w:uiPriority="0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uiPriority="0" w:semiHidden="0"/>
    <w:lsdException w:name="toc 2" w:locked="1" w:uiPriority="0" w:semiHidden="0"/>
    <w:lsdException w:name="toc 3" w:locked="1" w:uiPriority="0" w:semiHidden="0"/>
    <w:lsdException w:name="toc 4" w:locked="1" w:uiPriority="0" w:semiHidden="0"/>
    <w:lsdException w:name="toc 5" w:locked="1" w:uiPriority="0" w:semiHidden="0"/>
    <w:lsdException w:name="toc 6" w:locked="1" w:uiPriority="0" w:semiHidden="0"/>
    <w:lsdException w:name="toc 7" w:locked="1" w:uiPriority="0" w:semiHidden="0"/>
    <w:lsdException w:name="toc 8" w:locked="1" w:uiPriority="0" w:semiHidden="0"/>
    <w:lsdException w:name="toc 9" w:locked="1" w:uiPriority="0" w:semiHidden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uiPriority="0" w:semiHidden="0" w:qFormat="1"/>
    <w:lsdException w:name="Closing" w:unhideWhenUsed="1"/>
    <w:lsdException w:name="Signature" w:unhideWhenUsed="1"/>
    <w:lsdException w:name="Default Paragraph Font" w:locked="1" w:uiPriority="0" w:semiHidden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uiPriority="0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uiPriority="0" w:semiHidden="0" w:qFormat="1"/>
    <w:lsdException w:name="Emphasis" w:locked="1" w:uiPriority="0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uiPriority="0" w:semiHidden="0"/>
    <w:lsdException w:name="Table Theme" w:unhideWhenUsed="1"/>
    <w:lsdException w:name="No Spacing" w:uiPriority="1" w:semiHidden="0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List Paragraph" w:uiPriority="34" w:semiHidden="0" w:qFormat="1"/>
    <w:lsdException w:name="Quote" w:uiPriority="29" w:semiHidden="0" w:qFormat="1"/>
    <w:lsdException w:name="Intense Quote" w:uiPriority="30" w:semiHidden="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semiHidden="0" w:qFormat="1"/>
    <w:lsdException w:name="Intense Emphasis" w:uiPriority="21" w:semiHidden="0" w:qFormat="1"/>
    <w:lsdException w:name="Subtle Reference" w:uiPriority="31" w:semiHidden="0" w:qFormat="1"/>
    <w:lsdException w:name="Intense Reference" w:uiPriority="32" w:semiHidden="0" w:qFormat="1"/>
    <w:lsdException w:name="Book Title" w:uiPriority="33" w:semiHidden="0" w:qFormat="1"/>
    <w:lsdException w:name="Bibliography" w:uiPriority="37" w:unhideWhenUsed="1"/>
    <w:lsdException w:name="TOC Heading" w:uiPriority="39" w:unhideWhenUsed="1" w:qFormat="1"/>
  </w:latentStyles>
  <w:style w:type="paragraph" w:styleId="Normal" w:default="1">
    <w:name w:val="Normal"/>
    <w:qFormat/>
    <w:rsid w:val="00ff41fe"/>
    <w:pPr>
      <w:widowControl/>
      <w:bidi w:val="0"/>
      <w:spacing w:lineRule="auto" w:line="254" w:before="0" w:after="160"/>
      <w:jc w:val="left"/>
    </w:pPr>
    <w:rPr>
      <w:rFonts w:eastAsia="SimSun" w:cs="Calibri" w:ascii="Calibri" w:hAnsi="Calibri"/>
      <w:color w:val="auto"/>
      <w:sz w:val="22"/>
      <w:szCs w:val="22"/>
      <w:lang w:eastAsia="ja-JP" w:val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3d74"/>
    <w:pPr>
      <w:keepNext/>
      <w:keepLines/>
      <w:spacing w:lineRule="auto" w:line="240" w:before="240" w:after="0"/>
      <w:outlineLvl w:val="0"/>
    </w:pPr>
    <w:rPr>
      <w:rFonts w:ascii="Calibri Light" w:hAnsi="Calibri Light" w:cs="Calibri Light"/>
      <w:color w:val="1F4E79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3d74"/>
    <w:pPr>
      <w:keepNext/>
      <w:keepLines/>
      <w:spacing w:lineRule="auto" w:line="240" w:before="40" w:after="0"/>
      <w:outlineLvl w:val="1"/>
    </w:pPr>
    <w:rPr>
      <w:rFonts w:ascii="Calibri Light" w:hAnsi="Calibri Light" w:cs="Calibri Light"/>
      <w:color w:val="1F4E7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3d74"/>
    <w:pPr>
      <w:keepNext/>
      <w:keepLines/>
      <w:spacing w:lineRule="auto" w:line="240" w:before="40" w:after="0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3d74"/>
    <w:pPr>
      <w:keepNext/>
      <w:keepLines/>
      <w:spacing w:lineRule="auto" w:line="240" w:before="40" w:after="0"/>
      <w:outlineLvl w:val="3"/>
    </w:pPr>
    <w:rPr>
      <w:rFonts w:ascii="Calibri Light" w:hAnsi="Calibri Light" w:cs="Calibri Light"/>
      <w:i/>
      <w:iCs/>
      <w:color w:val="1F4E79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3d74"/>
    <w:pPr>
      <w:keepNext/>
      <w:keepLines/>
      <w:spacing w:lineRule="auto" w:line="240" w:before="40" w:after="0"/>
      <w:outlineLvl w:val="4"/>
    </w:pPr>
    <w:rPr>
      <w:rFonts w:ascii="Calibri Light" w:hAnsi="Calibri Light" w:cs="Calibri Light"/>
      <w:color w:val="1F4E79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3d74"/>
    <w:pPr>
      <w:keepNext/>
      <w:keepLines/>
      <w:spacing w:lineRule="auto" w:line="240" w:before="40" w:after="0"/>
      <w:outlineLvl w:val="5"/>
    </w:pPr>
    <w:rPr>
      <w:rFonts w:ascii="Calibri Light" w:hAnsi="Calibri Light" w:cs="Calibri Light"/>
      <w:color w:val="1F4D78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3d74"/>
    <w:pPr>
      <w:keepNext/>
      <w:keepLines/>
      <w:spacing w:lineRule="auto" w:line="240" w:before="40" w:after="0"/>
      <w:outlineLvl w:val="6"/>
    </w:pPr>
    <w:rPr>
      <w:rFonts w:ascii="Calibri Light" w:hAnsi="Calibri Light" w:cs="Calibri Light"/>
      <w:i/>
      <w:iCs/>
      <w:color w:val="1F4D78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3d74"/>
    <w:pPr>
      <w:keepNext/>
      <w:keepLines/>
      <w:spacing w:lineRule="auto" w:line="240" w:before="40" w:after="0"/>
      <w:outlineLvl w:val="7"/>
    </w:pPr>
    <w:rPr>
      <w:rFonts w:ascii="Calibri Light" w:hAnsi="Calibri Light" w:cs="Calibri Light"/>
      <w:color w:val="272727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3d74"/>
    <w:pPr>
      <w:keepNext/>
      <w:keepLines/>
      <w:spacing w:lineRule="auto" w:line="240" w:before="40" w:after="0"/>
      <w:outlineLvl w:val="8"/>
    </w:pPr>
    <w:rPr>
      <w:rFonts w:ascii="Calibri Light" w:hAnsi="Calibri Light" w:cs="Calibri Light"/>
      <w:i/>
      <w:iCs/>
      <w:color w:val="272727"/>
      <w:lang w:eastAsia="en-US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6d3d74"/>
    <w:rPr>
      <w:rFonts w:ascii="Calibri Light" w:hAnsi="Calibri Light" w:eastAsia="SimSun" w:cs="Calibri Light"/>
      <w:color w:val="1F4E79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6d3d74"/>
    <w:rPr>
      <w:rFonts w:ascii="Calibri Light" w:hAnsi="Calibri Light" w:eastAsia="SimSun" w:cs="Calibri Light"/>
      <w:color w:val="1F4E79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9"/>
    <w:qFormat/>
    <w:locked/>
    <w:rsid w:val="002f7384"/>
    <w:rPr>
      <w:rFonts w:ascii="Calibri Light" w:hAnsi="Calibri Light" w:eastAsia="SimSun" w:cs="Calibri Light"/>
      <w:color w:val="1F4D78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9"/>
    <w:qFormat/>
    <w:locked/>
    <w:rsid w:val="006d3d74"/>
    <w:rPr>
      <w:rFonts w:ascii="Calibri Light" w:hAnsi="Calibri Light" w:eastAsia="SimSun" w:cs="Calibri Light"/>
      <w:i/>
      <w:iCs/>
      <w:color w:val="1F4E79"/>
    </w:rPr>
  </w:style>
  <w:style w:type="character" w:styleId="Heading5Char" w:customStyle="1">
    <w:name w:val="Heading 5 Char"/>
    <w:basedOn w:val="DefaultParagraphFont"/>
    <w:link w:val="Heading5"/>
    <w:uiPriority w:val="99"/>
    <w:qFormat/>
    <w:locked/>
    <w:rsid w:val="006d3d74"/>
    <w:rPr>
      <w:rFonts w:ascii="Calibri Light" w:hAnsi="Calibri Light" w:eastAsia="SimSun" w:cs="Calibri Light"/>
      <w:color w:val="1F4E79"/>
    </w:rPr>
  </w:style>
  <w:style w:type="character" w:styleId="Heading6Char" w:customStyle="1">
    <w:name w:val="Heading 6 Char"/>
    <w:basedOn w:val="DefaultParagraphFont"/>
    <w:link w:val="Heading6"/>
    <w:uiPriority w:val="99"/>
    <w:qFormat/>
    <w:locked/>
    <w:rsid w:val="002f7384"/>
    <w:rPr>
      <w:rFonts w:ascii="Calibri Light" w:hAnsi="Calibri Light" w:eastAsia="SimSun" w:cs="Calibri Light"/>
      <w:color w:val="1F4D78"/>
    </w:rPr>
  </w:style>
  <w:style w:type="character" w:styleId="Heading7Char" w:customStyle="1">
    <w:name w:val="Heading 7 Char"/>
    <w:basedOn w:val="DefaultParagraphFont"/>
    <w:link w:val="Heading7"/>
    <w:uiPriority w:val="99"/>
    <w:qFormat/>
    <w:locked/>
    <w:rsid w:val="002f7384"/>
    <w:rPr>
      <w:rFonts w:ascii="Calibri Light" w:hAnsi="Calibri Light" w:eastAsia="SimSun" w:cs="Calibri Light"/>
      <w:i/>
      <w:iCs/>
      <w:color w:val="1F4D78"/>
    </w:rPr>
  </w:style>
  <w:style w:type="character" w:styleId="Heading8Char" w:customStyle="1">
    <w:name w:val="Heading 8 Char"/>
    <w:basedOn w:val="DefaultParagraphFont"/>
    <w:link w:val="Heading8"/>
    <w:uiPriority w:val="99"/>
    <w:qFormat/>
    <w:locked/>
    <w:rsid w:val="00645252"/>
    <w:rPr>
      <w:rFonts w:ascii="Calibri Light" w:hAnsi="Calibri Light" w:eastAsia="SimSun" w:cs="Calibri Light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9"/>
    <w:qFormat/>
    <w:locked/>
    <w:rsid w:val="00645252"/>
    <w:rPr>
      <w:rFonts w:ascii="Calibri Light" w:hAnsi="Calibri Light" w:eastAsia="SimSun" w:cs="Calibri Light"/>
      <w:i/>
      <w:iCs/>
      <w:color w:val="272727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99"/>
    <w:qFormat/>
    <w:locked/>
    <w:rsid w:val="002f7384"/>
    <w:rPr>
      <w:rFonts w:ascii="Calibri Light" w:hAnsi="Calibri Light" w:eastAsia="SimSun" w:cs="Calibri Light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99"/>
    <w:qFormat/>
    <w:locked/>
    <w:rsid w:val="002f7384"/>
    <w:rPr>
      <w:rFonts w:eastAsia="SimSun"/>
      <w:color w:val="5A5A5A"/>
      <w:spacing w:val="15"/>
    </w:rPr>
  </w:style>
  <w:style w:type="character" w:styleId="SubtleEmphasis">
    <w:name w:val="Subtle Emphasis"/>
    <w:basedOn w:val="DefaultParagraphFont"/>
    <w:uiPriority w:val="99"/>
    <w:qFormat/>
    <w:rsid w:val="002f7384"/>
    <w:rPr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2f7384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645252"/>
    <w:rPr>
      <w:i/>
      <w:iCs/>
      <w:color w:val="1F4E79"/>
    </w:rPr>
  </w:style>
  <w:style w:type="character" w:styleId="Strong">
    <w:name w:val="Strong"/>
    <w:basedOn w:val="DefaultParagraphFont"/>
    <w:uiPriority w:val="99"/>
    <w:qFormat/>
    <w:rsid w:val="002f7384"/>
    <w:rPr>
      <w:b/>
      <w:bCs/>
    </w:rPr>
  </w:style>
  <w:style w:type="character" w:styleId="QuoteChar" w:customStyle="1">
    <w:name w:val="Quote Char"/>
    <w:basedOn w:val="DefaultParagraphFont"/>
    <w:link w:val="Quote"/>
    <w:uiPriority w:val="99"/>
    <w:qFormat/>
    <w:locked/>
    <w:rsid w:val="002f7384"/>
    <w:rPr>
      <w:i/>
      <w:iCs/>
      <w:color w:val="404040"/>
    </w:rPr>
  </w:style>
  <w:style w:type="character" w:styleId="IntenseQuoteChar" w:customStyle="1">
    <w:name w:val="Intense Quote Char"/>
    <w:basedOn w:val="DefaultParagraphFont"/>
    <w:link w:val="IntenseQuote"/>
    <w:uiPriority w:val="99"/>
    <w:qFormat/>
    <w:locked/>
    <w:rsid w:val="00645252"/>
    <w:rPr>
      <w:i/>
      <w:iCs/>
      <w:color w:val="1F4E79"/>
    </w:rPr>
  </w:style>
  <w:style w:type="character" w:styleId="SubtleReference">
    <w:name w:val="Subtle Reference"/>
    <w:basedOn w:val="DefaultParagraphFont"/>
    <w:uiPriority w:val="99"/>
    <w:qFormat/>
    <w:rsid w:val="002f7384"/>
    <w:rPr>
      <w:smallCaps/>
      <w:color w:val="5A5A5A"/>
    </w:rPr>
  </w:style>
  <w:style w:type="character" w:styleId="IntenseReference">
    <w:name w:val="Intense Reference"/>
    <w:basedOn w:val="DefaultParagraphFont"/>
    <w:uiPriority w:val="99"/>
    <w:qFormat/>
    <w:rsid w:val="00645252"/>
    <w:rPr>
      <w:b/>
      <w:bCs/>
      <w:smallCaps/>
      <w:color w:val="1F4E79"/>
      <w:spacing w:val="5"/>
    </w:rPr>
  </w:style>
  <w:style w:type="character" w:styleId="BookTitle">
    <w:name w:val="Book Title"/>
    <w:basedOn w:val="DefaultParagraphFont"/>
    <w:uiPriority w:val="99"/>
    <w:qFormat/>
    <w:rsid w:val="002f7384"/>
    <w:rPr>
      <w:b/>
      <w:bCs/>
      <w:i/>
      <w:iCs/>
      <w:spacing w:val="5"/>
    </w:rPr>
  </w:style>
  <w:style w:type="character" w:styleId="InternetLink">
    <w:name w:val="Internet Link"/>
    <w:basedOn w:val="DefaultParagraphFont"/>
    <w:uiPriority w:val="99"/>
    <w:rsid w:val="00645252"/>
    <w:rPr>
      <w:color w:val="1F4E79"/>
      <w:u w:val="single"/>
    </w:rPr>
  </w:style>
  <w:style w:type="character" w:styleId="FollowedHyperlink">
    <w:name w:val="FollowedHyperlink"/>
    <w:basedOn w:val="DefaultParagraphFont"/>
    <w:uiPriority w:val="99"/>
    <w:qFormat/>
    <w:rsid w:val="002f7384"/>
    <w:rPr>
      <w:color w:val="00000A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645252"/>
    <w:rPr>
      <w:rFonts w:ascii="Segoe UI" w:hAnsi="Segoe UI" w:cs="Segoe UI"/>
      <w:sz w:val="18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locked/>
    <w:rsid w:val="00645252"/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locked/>
    <w:rsid w:val="00645252"/>
    <w:rPr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qFormat/>
    <w:rsid w:val="0064525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locked/>
    <w:rsid w:val="00645252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locked/>
    <w:rsid w:val="00645252"/>
    <w:rPr>
      <w:b/>
      <w:bCs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locked/>
    <w:rsid w:val="00645252"/>
    <w:rPr>
      <w:rFonts w:ascii="Segoe UI" w:hAnsi="Segoe UI" w:cs="Segoe UI"/>
      <w:sz w:val="16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locked/>
    <w:rsid w:val="0064525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locked/>
    <w:rsid w:val="00645252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qFormat/>
    <w:rsid w:val="00645252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qFormat/>
    <w:rsid w:val="00645252"/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locked/>
    <w:rsid w:val="00645252"/>
    <w:rPr>
      <w:rFonts w:ascii="Consolas" w:hAnsi="Consolas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qFormat/>
    <w:rsid w:val="00645252"/>
    <w:rPr>
      <w:rFonts w:ascii="Consolas" w:hAnsi="Consolas" w:cs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locked/>
    <w:rsid w:val="00645252"/>
    <w:rPr>
      <w:rFonts w:ascii="Consolas" w:hAnsi="Consolas" w:cs="Consolas"/>
      <w:sz w:val="22"/>
      <w:szCs w:val="22"/>
      <w:lang w:val="en-US" w:eastAsia="en-U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locked/>
    <w:rsid w:val="0064525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00000A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locked/>
    <w:rsid w:val="006d3d7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locked/>
    <w:rsid w:val="006d3d74"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99"/>
    <w:qFormat/>
    <w:rsid w:val="002f7384"/>
    <w:pPr>
      <w:spacing w:lineRule="auto" w:line="240" w:before="0" w:after="0"/>
    </w:pPr>
    <w:rPr>
      <w:rFonts w:ascii="Calibri Light" w:hAnsi="Calibri Light" w:cs="Calibri Light"/>
      <w:spacing w:val="-10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7384"/>
    <w:pPr>
      <w:spacing w:lineRule="auto" w:line="240" w:before="0" w:after="0"/>
    </w:pPr>
    <w:rPr>
      <w:color w:val="5A5A5A"/>
      <w:spacing w:val="15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2f7384"/>
    <w:pPr>
      <w:spacing w:lineRule="auto" w:line="240" w:before="200" w:after="0"/>
      <w:ind w:left="864" w:right="864" w:hanging="0"/>
      <w:jc w:val="center"/>
    </w:pPr>
    <w:rPr>
      <w:rFonts w:eastAsia="Calibri"/>
      <w:i/>
      <w:iCs/>
      <w:color w:val="404040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45252"/>
    <w:pPr>
      <w:pBdr>
        <w:top w:val="single" w:sz="4" w:space="10" w:color="1F4E79"/>
        <w:bottom w:val="single" w:sz="4" w:space="10" w:color="1F4E79"/>
      </w:pBdr>
      <w:spacing w:lineRule="auto" w:line="240" w:before="360" w:after="360"/>
      <w:ind w:left="864" w:right="864" w:hanging="0"/>
      <w:jc w:val="center"/>
    </w:pPr>
    <w:rPr>
      <w:rFonts w:eastAsia="Calibri"/>
      <w:i/>
      <w:iCs/>
      <w:color w:val="1F4E79"/>
      <w:lang w:eastAsia="en-US"/>
    </w:rPr>
  </w:style>
  <w:style w:type="paragraph" w:styleId="Caption1">
    <w:name w:val="caption"/>
    <w:basedOn w:val="Normal"/>
    <w:next w:val="Normal"/>
    <w:uiPriority w:val="99"/>
    <w:qFormat/>
    <w:rsid w:val="00645252"/>
    <w:pPr>
      <w:spacing w:lineRule="auto" w:line="240" w:before="0" w:after="200"/>
    </w:pPr>
    <w:rPr>
      <w:rFonts w:eastAsia="Calibri"/>
      <w:i/>
      <w:iCs/>
      <w:color w:val="44546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qFormat/>
    <w:rsid w:val="00645252"/>
    <w:pPr>
      <w:spacing w:lineRule="auto" w:line="240" w:before="0" w:after="0"/>
    </w:pPr>
    <w:rPr>
      <w:rFonts w:ascii="Segoe UI" w:hAnsi="Segoe UI" w:eastAsia="Calibri" w:cs="Segoe UI"/>
      <w:lang w:eastAsia="en-US"/>
    </w:rPr>
  </w:style>
  <w:style w:type="paragraph" w:styleId="BlockText">
    <w:name w:val="Block Text"/>
    <w:basedOn w:val="Normal"/>
    <w:uiPriority w:val="99"/>
    <w:semiHidden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spacing w:lineRule="auto" w:line="240" w:before="0" w:after="0"/>
      <w:ind w:left="1152" w:right="1152" w:hanging="0"/>
    </w:pPr>
    <w:rPr>
      <w:i/>
      <w:iCs/>
      <w:color w:val="1F4E79"/>
      <w:lang w:eastAsia="en-US"/>
    </w:rPr>
  </w:style>
  <w:style w:type="paragraph" w:styleId="BodyText3">
    <w:name w:val="Body Text 3"/>
    <w:basedOn w:val="Normal"/>
    <w:link w:val="BodyText3Char"/>
    <w:uiPriority w:val="99"/>
    <w:semiHidden/>
    <w:qFormat/>
    <w:rsid w:val="00645252"/>
    <w:pPr>
      <w:spacing w:lineRule="auto" w:line="240" w:before="0" w:after="120"/>
    </w:pPr>
    <w:rPr>
      <w:rFonts w:eastAsia="Calibri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qFormat/>
    <w:rsid w:val="00645252"/>
    <w:pPr>
      <w:spacing w:lineRule="auto" w:line="240" w:before="0" w:after="120"/>
      <w:ind w:left="360" w:hanging="0"/>
    </w:pPr>
    <w:rPr>
      <w:rFonts w:eastAsia="Calibri"/>
      <w:lang w:eastAsia="en-US"/>
    </w:rPr>
  </w:style>
  <w:style w:type="paragraph" w:styleId="Annotationtext">
    <w:name w:val="annotation text"/>
    <w:basedOn w:val="Normal"/>
    <w:link w:val="CommentTextChar"/>
    <w:uiPriority w:val="99"/>
    <w:semiHidden/>
    <w:qFormat/>
    <w:rsid w:val="00645252"/>
    <w:pPr>
      <w:spacing w:lineRule="auto" w:line="240" w:before="0" w:after="0"/>
    </w:pPr>
    <w:rPr>
      <w:rFonts w:eastAsia="Calibri"/>
      <w:lang w:eastAsia="en-US"/>
    </w:rPr>
  </w:style>
  <w:style w:type="paragraph" w:styleId="Annotationsubject">
    <w:name w:val="annotation subject"/>
    <w:basedOn w:val="Annotationtext"/>
    <w:link w:val="CommentSubjectChar"/>
    <w:uiPriority w:val="99"/>
    <w:semiHidden/>
    <w:qFormat/>
    <w:rsid w:val="0064525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qFormat/>
    <w:rsid w:val="00645252"/>
    <w:pPr>
      <w:spacing w:lineRule="auto" w:line="240" w:before="0" w:after="0"/>
    </w:pPr>
    <w:rPr>
      <w:rFonts w:ascii="Segoe UI" w:hAnsi="Segoe UI" w:eastAsia="Calibri" w:cs="Segoe UI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qFormat/>
    <w:rsid w:val="00645252"/>
    <w:pPr>
      <w:spacing w:lineRule="auto" w:line="240" w:before="0" w:after="0"/>
    </w:pPr>
    <w:rPr>
      <w:rFonts w:eastAsia="Calibri"/>
      <w:lang w:eastAsia="en-US"/>
    </w:rPr>
  </w:style>
  <w:style w:type="paragraph" w:styleId="Envelopereturn">
    <w:name w:val="envelope return"/>
    <w:basedOn w:val="Normal"/>
    <w:uiPriority w:val="99"/>
    <w:semiHidden/>
    <w:qFormat/>
    <w:rsid w:val="00645252"/>
    <w:pPr>
      <w:spacing w:lineRule="auto" w:line="240" w:before="0" w:after="0"/>
    </w:pPr>
    <w:rPr>
      <w:rFonts w:ascii="Calibri Light" w:hAnsi="Calibri Light" w:cs="Calibri Light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645252"/>
    <w:pPr>
      <w:spacing w:lineRule="auto" w:line="240" w:before="0" w:after="0"/>
    </w:pPr>
    <w:rPr>
      <w:rFonts w:eastAsia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645252"/>
    <w:pPr>
      <w:spacing w:lineRule="auto" w:line="240" w:before="0" w:after="0"/>
    </w:pPr>
    <w:rPr>
      <w:rFonts w:ascii="Consolas" w:hAnsi="Consolas" w:eastAsia="Calibri" w:cs="Consolas"/>
      <w:lang w:eastAsia="en-US"/>
    </w:rPr>
  </w:style>
  <w:style w:type="paragraph" w:styleId="Macro">
    <w:name w:val="macro"/>
    <w:link w:val="MacroTextChar"/>
    <w:uiPriority w:val="99"/>
    <w:semiHidden/>
    <w:qFormat/>
    <w:rsid w:val="00645252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cs="Consolas" w:eastAsia="Calibri"/>
      <w:color w:val="auto"/>
      <w:sz w:val="22"/>
      <w:szCs w:val="22"/>
      <w:lang w:eastAsia="en-US" w:val="en-US" w:bidi="ar-SA"/>
    </w:rPr>
  </w:style>
  <w:style w:type="paragraph" w:styleId="PlainText">
    <w:name w:val="Plain Text"/>
    <w:basedOn w:val="Normal"/>
    <w:link w:val="PlainTextChar"/>
    <w:uiPriority w:val="99"/>
    <w:semiHidden/>
    <w:qFormat/>
    <w:rsid w:val="00645252"/>
    <w:pPr>
      <w:spacing w:lineRule="auto" w:line="240" w:before="0" w:after="0"/>
    </w:pPr>
    <w:rPr>
      <w:rFonts w:ascii="Consolas" w:hAnsi="Consolas" w:eastAsia="Calibri" w:cs="Consolas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6d3d74"/>
    <w:pPr>
      <w:spacing w:lineRule="auto" w:line="240" w:before="0" w:after="0"/>
    </w:pPr>
    <w:rPr>
      <w:rFonts w:eastAsia="Calibri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6d3d74"/>
    <w:pPr>
      <w:spacing w:lineRule="auto" w:line="240" w:before="0" w:after="0"/>
    </w:pPr>
    <w:rPr>
      <w:rFonts w:eastAsia="Calibri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Application>LibreOffice/5.1.4.2$Linux_X86_64 LibreOffice_project/10m0$Build-2</Application>
  <Pages>1</Pages>
  <Words>113</Words>
  <Characters>639</Characters>
  <CharactersWithSpaces>740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2016-09-27T06:35:00Z</dcterms:created>
  <dc:creator>Hindman, Janelle</dc:creator>
  <dc:description/>
  <dc:language>en-CA</dc:language>
  <cp:lastModifiedBy/>
  <dcterms:modified xsi:type="dcterms:W3CDTF">2016-10-04T16:20:45Z</dcterms:modified>
  <cp:revision>3</cp:revision>
  <dc:subject/>
  <dc:title>Agenda: CMPT370 Group D4 Team Meeting #7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Author">
    <vt:lpwstr>978;#REDMOND\v-namall</vt:lpwstr>
  </property>
  <property fmtid="{D5CDD505-2E9C-101B-9397-08002B2CF9AE}" pid="3" name="AcquiredFrom">
    <vt:lpwstr>Internal MS</vt:lpwstr>
  </property>
  <property fmtid="{D5CDD505-2E9C-101B-9397-08002B2CF9AE}" pid="4" name="AppVersion">
    <vt:lpwstr>12.0000</vt:lpwstr>
  </property>
  <property fmtid="{D5CDD505-2E9C-101B-9397-08002B2CF9AE}" pid="5" name="ApprovalStatus">
    <vt:lpwstr>InProgress</vt:lpwstr>
  </property>
  <property fmtid="{D5CDD505-2E9C-101B-9397-08002B2CF9AE}" pid="6" name="AssetExpire">
    <vt:lpwstr>2029-05-12T01:00:00Z</vt:lpwstr>
  </property>
  <property fmtid="{D5CDD505-2E9C-101B-9397-08002B2CF9AE}" pid="7" name="AssetId">
    <vt:lpwstr>TP102787001</vt:lpwstr>
  </property>
  <property fmtid="{D5CDD505-2E9C-101B-9397-08002B2CF9AE}" pid="8" name="AssetStart">
    <vt:lpwstr>2011-11-23T11:29:00Z</vt:lpwstr>
  </property>
  <property fmtid="{D5CDD505-2E9C-101B-9397-08002B2CF9AE}" pid="9" name="AssetType">
    <vt:lpwstr>TP</vt:lpwstr>
  </property>
  <property fmtid="{D5CDD505-2E9C-101B-9397-08002B2CF9AE}" pid="10" name="BlockPublish">
    <vt:lpwstr>0</vt:lpwstr>
  </property>
  <property fmtid="{D5CDD505-2E9C-101B-9397-08002B2CF9AE}" pid="11" name="CSXUpdate">
    <vt:lpwstr>0</vt:lpwstr>
  </property>
  <property fmtid="{D5CDD505-2E9C-101B-9397-08002B2CF9AE}" pid="12" name="ContentTypeId">
    <vt:lpwstr>0x0101006EDDDB5EE6D98C44930B742096920B300400F5B6D36B3EF94B4E9A635CDF2A18F5B8</vt:lpwstr>
  </property>
  <property fmtid="{D5CDD505-2E9C-101B-9397-08002B2CF9AE}" pid="13" name="CrawlForDependencies">
    <vt:lpwstr>0</vt:lpwstr>
  </property>
  <property fmtid="{D5CDD505-2E9C-101B-9397-08002B2CF9AE}" pid="14" name="DocSecurity">
    <vt:i4>0</vt:i4>
  </property>
  <property fmtid="{D5CDD505-2E9C-101B-9397-08002B2CF9AE}" pid="15" name="Downloads">
    <vt:lpwstr>0</vt:lpwstr>
  </property>
  <property fmtid="{D5CDD505-2E9C-101B-9397-08002B2CF9AE}" pid="16" name="EditorialStatus">
    <vt:lpwstr>Complete</vt:lpwstr>
  </property>
  <property fmtid="{D5CDD505-2E9C-101B-9397-08002B2CF9AE}" pid="17" name="HyperlinksChanged">
    <vt:bool>0</vt:bool>
  </property>
  <property fmtid="{D5CDD505-2E9C-101B-9397-08002B2CF9AE}" pid="18" name="IsDeleted">
    <vt:lpwstr>0</vt:lpwstr>
  </property>
  <property fmtid="{D5CDD505-2E9C-101B-9397-08002B2CF9AE}" pid="19" name="IsSearchable">
    <vt:lpwstr>0</vt:lpwstr>
  </property>
  <property fmtid="{D5CDD505-2E9C-101B-9397-08002B2CF9AE}" pid="20" name="LinksUpToDate">
    <vt:bool>0</vt:bool>
  </property>
  <property fmtid="{D5CDD505-2E9C-101B-9397-08002B2CF9AE}" pid="21" name="LocLastLocAttemptVersionLookup">
    <vt:lpwstr>693888</vt:lpwstr>
  </property>
  <property fmtid="{D5CDD505-2E9C-101B-9397-08002B2CF9AE}" pid="22" name="LocManualTestRequired">
    <vt:lpwstr>0</vt:lpwstr>
  </property>
  <property fmtid="{D5CDD505-2E9C-101B-9397-08002B2CF9AE}" pid="23" name="MachineTranslated">
    <vt:lpwstr>0</vt:lpwstr>
  </property>
  <property fmtid="{D5CDD505-2E9C-101B-9397-08002B2CF9AE}" pid="24" name="MarketSpecific">
    <vt:lpwstr>0</vt:lpwstr>
  </property>
  <property fmtid="{D5CDD505-2E9C-101B-9397-08002B2CF9AE}" pid="25" name="NumericId">
    <vt:lpwstr>102787001</vt:lpwstr>
  </property>
  <property fmtid="{D5CDD505-2E9C-101B-9397-08002B2CF9AE}" pid="26" name="OpenTemplate">
    <vt:lpwstr>1</vt:lpwstr>
  </property>
  <property fmtid="{D5CDD505-2E9C-101B-9397-08002B2CF9AE}" pid="27" name="OriginalRelease">
    <vt:lpwstr>14</vt:lpwstr>
  </property>
  <property fmtid="{D5CDD505-2E9C-101B-9397-08002B2CF9AE}" pid="28" name="OutputCachingOn">
    <vt:lpwstr>0</vt:lpwstr>
  </property>
  <property fmtid="{D5CDD505-2E9C-101B-9397-08002B2CF9AE}" pid="29" name="PrimaryImageGen">
    <vt:lpwstr>1</vt:lpwstr>
  </property>
  <property fmtid="{D5CDD505-2E9C-101B-9397-08002B2CF9AE}" pid="30" name="PublishStatusLookup">
    <vt:lpwstr>1343188;#</vt:lpwstr>
  </property>
  <property fmtid="{D5CDD505-2E9C-101B-9397-08002B2CF9AE}" pid="31" name="PublishTargets">
    <vt:lpwstr>OfficeOnlineVNext</vt:lpwstr>
  </property>
  <property fmtid="{D5CDD505-2E9C-101B-9397-08002B2CF9AE}" pid="32" name="ScaleCrop">
    <vt:bool>0</vt:bool>
  </property>
  <property fmtid="{D5CDD505-2E9C-101B-9397-08002B2CF9AE}" pid="33" name="ShareDoc">
    <vt:bool>0</vt:bool>
  </property>
  <property fmtid="{D5CDD505-2E9C-101B-9397-08002B2CF9AE}" pid="34" name="ShowIn">
    <vt:lpwstr>Show everywhere</vt:lpwstr>
  </property>
  <property fmtid="{D5CDD505-2E9C-101B-9397-08002B2CF9AE}" pid="35" name="TPLaunchHelpLinkType">
    <vt:lpwstr>Template</vt:lpwstr>
  </property>
  <property fmtid="{D5CDD505-2E9C-101B-9397-08002B2CF9AE}" pid="36" name="TemplateStatus">
    <vt:lpwstr>Complete</vt:lpwstr>
  </property>
  <property fmtid="{D5CDD505-2E9C-101B-9397-08002B2CF9AE}" pid="37" name="TemplateTemplateType">
    <vt:lpwstr>Word Document Template</vt:lpwstr>
  </property>
  <property fmtid="{D5CDD505-2E9C-101B-9397-08002B2CF9AE}" pid="38" name="TrustLevel">
    <vt:lpwstr>1 Microsoft Managed Content</vt:lpwstr>
  </property>
  <property fmtid="{D5CDD505-2E9C-101B-9397-08002B2CF9AE}" pid="39" name="UALocRecommendation">
    <vt:lpwstr>Localize</vt:lpwstr>
  </property>
</Properties>
</file>