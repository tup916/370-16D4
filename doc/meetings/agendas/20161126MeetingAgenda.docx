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Pr="006366DF" w:rsidRDefault="00AA4868" w:rsidP="00FF41FE">
      <w:pPr>
        <w:pStyle w:val="Title"/>
        <w:rPr>
          <w:rFonts w:cs="Times New Roman"/>
          <w:sz w:val="36"/>
          <w:szCs w:val="36"/>
        </w:rPr>
      </w:pPr>
      <w:r w:rsidRPr="006366DF">
        <w:rPr>
          <w:sz w:val="36"/>
          <w:szCs w:val="36"/>
        </w:rPr>
        <w:t>Agenda: CMPT370 Group D4 Team Meeting #</w:t>
      </w:r>
      <w:r w:rsidR="0080568F" w:rsidRPr="006366DF">
        <w:rPr>
          <w:sz w:val="36"/>
          <w:szCs w:val="36"/>
        </w:rPr>
        <w:t>2</w:t>
      </w:r>
      <w:bookmarkStart w:id="0" w:name="_GoBack"/>
      <w:r w:rsidR="00506E4D">
        <w:rPr>
          <w:sz w:val="36"/>
          <w:szCs w:val="36"/>
        </w:rPr>
        <w:t>1</w:t>
      </w:r>
      <w:bookmarkEnd w:id="0"/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Start Time: </w:t>
      </w:r>
      <w:r w:rsidR="00B50E3B">
        <w:rPr>
          <w:sz w:val="16"/>
          <w:szCs w:val="16"/>
        </w:rPr>
        <w:t>1</w:t>
      </w:r>
      <w:r w:rsidR="00845BDD" w:rsidRPr="006366DF">
        <w:rPr>
          <w:sz w:val="16"/>
          <w:szCs w:val="16"/>
        </w:rPr>
        <w:t>:</w:t>
      </w:r>
      <w:r w:rsidR="0080568F" w:rsidRPr="006366DF">
        <w:rPr>
          <w:sz w:val="16"/>
          <w:szCs w:val="16"/>
        </w:rPr>
        <w:t>0</w:t>
      </w:r>
      <w:r w:rsidR="00845BDD" w:rsidRPr="006366DF">
        <w:rPr>
          <w:sz w:val="16"/>
          <w:szCs w:val="16"/>
        </w:rPr>
        <w:t>0</w:t>
      </w:r>
      <w:r w:rsidRPr="006366DF">
        <w:rPr>
          <w:sz w:val="16"/>
          <w:szCs w:val="16"/>
        </w:rPr>
        <w:t xml:space="preserve"> PM, Tuesday, 2016/</w:t>
      </w:r>
      <w:r w:rsidR="00ED6FF8" w:rsidRPr="006366DF">
        <w:rPr>
          <w:sz w:val="16"/>
          <w:szCs w:val="16"/>
        </w:rPr>
        <w:t>11/</w:t>
      </w:r>
      <w:r w:rsidR="0080568F" w:rsidRPr="006366DF">
        <w:rPr>
          <w:sz w:val="16"/>
          <w:szCs w:val="16"/>
        </w:rPr>
        <w:t>2</w:t>
      </w:r>
      <w:r w:rsidR="00506E4D">
        <w:rPr>
          <w:sz w:val="16"/>
          <w:szCs w:val="16"/>
        </w:rPr>
        <w:t>6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End Time: </w:t>
      </w:r>
      <w:r w:rsidR="00B50E3B">
        <w:rPr>
          <w:sz w:val="16"/>
          <w:szCs w:val="16"/>
        </w:rPr>
        <w:t>2</w:t>
      </w:r>
      <w:r w:rsidR="00845BDD" w:rsidRPr="006366DF">
        <w:rPr>
          <w:sz w:val="16"/>
          <w:szCs w:val="16"/>
        </w:rPr>
        <w:t>:</w:t>
      </w:r>
      <w:r w:rsidR="0080568F" w:rsidRPr="006366DF">
        <w:rPr>
          <w:sz w:val="16"/>
          <w:szCs w:val="16"/>
        </w:rPr>
        <w:t>0</w:t>
      </w:r>
      <w:r w:rsidR="00845BDD" w:rsidRPr="006366DF">
        <w:rPr>
          <w:sz w:val="16"/>
          <w:szCs w:val="16"/>
        </w:rPr>
        <w:t>0</w:t>
      </w:r>
      <w:r w:rsidRPr="006366DF">
        <w:rPr>
          <w:sz w:val="16"/>
          <w:szCs w:val="16"/>
        </w:rPr>
        <w:t xml:space="preserve"> PM, Tuesday, 2016/</w:t>
      </w:r>
      <w:r w:rsidR="00ED6FF8" w:rsidRPr="006366DF">
        <w:rPr>
          <w:sz w:val="16"/>
          <w:szCs w:val="16"/>
        </w:rPr>
        <w:t>11/</w:t>
      </w:r>
      <w:r w:rsidR="0080568F" w:rsidRPr="006366DF">
        <w:rPr>
          <w:sz w:val="16"/>
          <w:szCs w:val="16"/>
        </w:rPr>
        <w:t>2</w:t>
      </w:r>
      <w:r w:rsidR="00506E4D">
        <w:rPr>
          <w:sz w:val="16"/>
          <w:szCs w:val="16"/>
        </w:rPr>
        <w:t>6</w:t>
      </w:r>
    </w:p>
    <w:p w:rsidR="00AA4868" w:rsidRPr="006366DF" w:rsidRDefault="00AA4868" w:rsidP="00FF41FE">
      <w:pPr>
        <w:pStyle w:val="Subtitle"/>
        <w:rPr>
          <w:rFonts w:cs="Times New Roman"/>
          <w:sz w:val="16"/>
          <w:szCs w:val="16"/>
        </w:rPr>
      </w:pPr>
      <w:r w:rsidRPr="006366DF">
        <w:rPr>
          <w:sz w:val="16"/>
          <w:szCs w:val="16"/>
        </w:rPr>
        <w:t xml:space="preserve">Location: </w:t>
      </w:r>
      <w:r w:rsidR="00506E4D">
        <w:rPr>
          <w:sz w:val="16"/>
          <w:szCs w:val="16"/>
        </w:rPr>
        <w:t>S371</w:t>
      </w:r>
    </w:p>
    <w:p w:rsidR="00AA4868" w:rsidRPr="006366DF" w:rsidRDefault="00AA4868" w:rsidP="00FF41FE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6366DF" w:rsidRPr="006366DF">
        <w:rPr>
          <w:sz w:val="28"/>
          <w:szCs w:val="28"/>
        </w:rPr>
        <w:t>1</w:t>
      </w:r>
      <w:r w:rsidR="009C3492" w:rsidRPr="006366DF">
        <w:rPr>
          <w:sz w:val="28"/>
          <w:szCs w:val="28"/>
        </w:rPr>
        <w:t xml:space="preserve">: </w:t>
      </w:r>
      <w:r w:rsidR="00506E4D">
        <w:rPr>
          <w:sz w:val="28"/>
          <w:szCs w:val="28"/>
        </w:rPr>
        <w:t xml:space="preserve">Code Review </w:t>
      </w:r>
      <w:r w:rsidR="00455E0D">
        <w:rPr>
          <w:sz w:val="28"/>
          <w:szCs w:val="28"/>
        </w:rPr>
        <w:t xml:space="preserve">Session </w:t>
      </w:r>
      <w:r w:rsidR="00506E4D">
        <w:rPr>
          <w:sz w:val="28"/>
          <w:szCs w:val="28"/>
        </w:rPr>
        <w:t>Debrief</w:t>
      </w:r>
    </w:p>
    <w:p w:rsidR="00AA4868" w:rsidRDefault="00AA4868" w:rsidP="00FF41FE">
      <w:r>
        <w:t xml:space="preserve">Estimated Time: </w:t>
      </w:r>
      <w:r w:rsidR="006366DF">
        <w:t>10</w:t>
      </w:r>
      <w:r>
        <w:t xml:space="preserve"> mins.</w:t>
      </w:r>
    </w:p>
    <w:p w:rsidR="00AA4868" w:rsidRDefault="00AA4868" w:rsidP="00FF41FE">
      <w:r>
        <w:t xml:space="preserve">Expected Content: </w:t>
      </w:r>
      <w:r w:rsidR="00506E4D">
        <w:t>Discussion of the code review process from yesterday (what worked and what did not, what we learned, other discoveries).</w:t>
      </w:r>
    </w:p>
    <w:p w:rsidR="000446CC" w:rsidRPr="006366DF" w:rsidRDefault="000446CC" w:rsidP="000446CC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>
        <w:rPr>
          <w:sz w:val="28"/>
          <w:szCs w:val="28"/>
        </w:rPr>
        <w:t>2</w:t>
      </w:r>
      <w:r w:rsidRPr="006366DF">
        <w:rPr>
          <w:sz w:val="28"/>
          <w:szCs w:val="28"/>
        </w:rPr>
        <w:t xml:space="preserve">: </w:t>
      </w:r>
      <w:r w:rsidR="0006269C">
        <w:rPr>
          <w:sz w:val="28"/>
          <w:szCs w:val="28"/>
        </w:rPr>
        <w:t>Changes to Board from Code Review Session</w:t>
      </w:r>
    </w:p>
    <w:p w:rsidR="000446CC" w:rsidRDefault="000446CC" w:rsidP="000446CC">
      <w:r>
        <w:t>Estimated Time: 5 mins.</w:t>
      </w:r>
    </w:p>
    <w:p w:rsidR="000446CC" w:rsidRDefault="000446CC" w:rsidP="00FF41FE">
      <w:r>
        <w:t>Expected Decision Points: Which team member(s) will be responsible for implementing and presenting the changes decided upon during the code review.</w:t>
      </w:r>
    </w:p>
    <w:p w:rsidR="00ED6FF8" w:rsidRPr="006366DF" w:rsidRDefault="00ED6FF8" w:rsidP="00ED6FF8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0446CC">
        <w:rPr>
          <w:sz w:val="28"/>
          <w:szCs w:val="28"/>
        </w:rPr>
        <w:t>3</w:t>
      </w:r>
      <w:r w:rsidRPr="006366DF">
        <w:rPr>
          <w:sz w:val="28"/>
          <w:szCs w:val="28"/>
        </w:rPr>
        <w:t xml:space="preserve">: </w:t>
      </w:r>
      <w:r w:rsidR="00455E0D">
        <w:rPr>
          <w:sz w:val="28"/>
          <w:szCs w:val="28"/>
        </w:rPr>
        <w:t>Pair Programming Summaries</w:t>
      </w:r>
    </w:p>
    <w:p w:rsidR="00ED6FF8" w:rsidRDefault="00ED6FF8" w:rsidP="00ED6FF8">
      <w:r>
        <w:t xml:space="preserve">Estimated Time: </w:t>
      </w:r>
      <w:r w:rsidR="00455E0D">
        <w:t>5</w:t>
      </w:r>
      <w:r>
        <w:t xml:space="preserve"> mins.</w:t>
      </w:r>
    </w:p>
    <w:p w:rsidR="006366DF" w:rsidRDefault="00ED6FF8" w:rsidP="00ED6FF8">
      <w:r>
        <w:t xml:space="preserve">Expected Content: </w:t>
      </w:r>
      <w:r w:rsidR="00455E0D">
        <w:t>Examine the summary drafts provided by each team member, determine if any work remains to be done for this section of the deliverable.</w:t>
      </w:r>
    </w:p>
    <w:p w:rsidR="006366DF" w:rsidRPr="006366DF" w:rsidRDefault="006366DF" w:rsidP="006366DF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 w:rsidR="000446CC">
        <w:rPr>
          <w:sz w:val="28"/>
          <w:szCs w:val="28"/>
        </w:rPr>
        <w:t>4</w:t>
      </w:r>
      <w:r w:rsidRPr="006366DF">
        <w:rPr>
          <w:sz w:val="28"/>
          <w:szCs w:val="28"/>
        </w:rPr>
        <w:t xml:space="preserve">: </w:t>
      </w:r>
      <w:r w:rsidR="00455E0D">
        <w:rPr>
          <w:sz w:val="28"/>
          <w:szCs w:val="28"/>
        </w:rPr>
        <w:t>Preliminary Document Discussion</w:t>
      </w:r>
    </w:p>
    <w:p w:rsidR="006366DF" w:rsidRDefault="006366DF" w:rsidP="006366DF">
      <w:r>
        <w:t xml:space="preserve">Estimated Time: </w:t>
      </w:r>
      <w:r w:rsidR="00455E0D">
        <w:t>2</w:t>
      </w:r>
      <w:r>
        <w:t>0 mins.</w:t>
      </w:r>
    </w:p>
    <w:p w:rsidR="00455E0D" w:rsidRDefault="00455E0D" w:rsidP="00ED6FF8">
      <w:r>
        <w:t>Expected Content: Discussing the remaining sections of the Preliminary Document: code review summary, Discussion of Construction, and Delta from Design.</w:t>
      </w:r>
    </w:p>
    <w:p w:rsidR="006366DF" w:rsidRDefault="006366DF" w:rsidP="00ED6FF8">
      <w:r>
        <w:t xml:space="preserve">Expected Decision Points: </w:t>
      </w:r>
      <w:r w:rsidR="00455E0D">
        <w:t xml:space="preserve">Delegating sections of the Preliminary Document to team members. </w:t>
      </w:r>
    </w:p>
    <w:p w:rsidR="00A65F26" w:rsidRPr="006366DF" w:rsidRDefault="00A65F26" w:rsidP="00A65F26">
      <w:pPr>
        <w:pStyle w:val="Heading1"/>
        <w:rPr>
          <w:rFonts w:cs="Times New Roman"/>
          <w:sz w:val="28"/>
          <w:szCs w:val="28"/>
        </w:rPr>
      </w:pPr>
      <w:r w:rsidRPr="006366DF">
        <w:rPr>
          <w:sz w:val="28"/>
          <w:szCs w:val="28"/>
        </w:rPr>
        <w:t>Agenda Item #</w:t>
      </w:r>
      <w:r>
        <w:rPr>
          <w:sz w:val="28"/>
          <w:szCs w:val="28"/>
        </w:rPr>
        <w:t>5</w:t>
      </w:r>
      <w:r w:rsidRPr="006366DF">
        <w:rPr>
          <w:sz w:val="28"/>
          <w:szCs w:val="28"/>
        </w:rPr>
        <w:t xml:space="preserve">: </w:t>
      </w:r>
      <w:r>
        <w:rPr>
          <w:sz w:val="28"/>
          <w:szCs w:val="28"/>
        </w:rPr>
        <w:t>Construction Technical Issues/Goals/Schedule</w:t>
      </w:r>
    </w:p>
    <w:p w:rsidR="00A65F26" w:rsidRDefault="00A65F26" w:rsidP="00A65F26">
      <w:r>
        <w:t xml:space="preserve">Estimated Time: </w:t>
      </w:r>
      <w:r w:rsidR="00347BF5">
        <w:t xml:space="preserve">up to </w:t>
      </w:r>
      <w:r>
        <w:t>20 mins.</w:t>
      </w:r>
    </w:p>
    <w:p w:rsidR="00A65F26" w:rsidRDefault="00A65F26" w:rsidP="00A65F26">
      <w:r>
        <w:t>Expected Content: Establishing roles, short-term and medium term goals for code construction through Tuesday</w:t>
      </w:r>
      <w:r w:rsidR="00513B74">
        <w:t>, and discussing any technical issues discovered during code construction.</w:t>
      </w:r>
    </w:p>
    <w:p w:rsidR="00A65F26" w:rsidRDefault="00A65F26" w:rsidP="00ED6FF8"/>
    <w:p w:rsidR="00AA4868" w:rsidRDefault="00ED6FF8">
      <w:pPr>
        <w:rPr>
          <w:rFonts w:cs="Times New Roman"/>
        </w:rPr>
      </w:pPr>
      <w:r>
        <w:t xml:space="preserve"> </w:t>
      </w: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446CC"/>
    <w:rsid w:val="00057B3F"/>
    <w:rsid w:val="0006269C"/>
    <w:rsid w:val="00074491"/>
    <w:rsid w:val="000D2051"/>
    <w:rsid w:val="001B6E1B"/>
    <w:rsid w:val="002F7384"/>
    <w:rsid w:val="00347BF5"/>
    <w:rsid w:val="00455E0D"/>
    <w:rsid w:val="004A3342"/>
    <w:rsid w:val="00506E4D"/>
    <w:rsid w:val="00513B74"/>
    <w:rsid w:val="005E2636"/>
    <w:rsid w:val="006366DF"/>
    <w:rsid w:val="00645252"/>
    <w:rsid w:val="006D3D74"/>
    <w:rsid w:val="0080568F"/>
    <w:rsid w:val="00845BDD"/>
    <w:rsid w:val="009C3492"/>
    <w:rsid w:val="00A65F26"/>
    <w:rsid w:val="00A74306"/>
    <w:rsid w:val="00A9204E"/>
    <w:rsid w:val="00AA4868"/>
    <w:rsid w:val="00B50E3B"/>
    <w:rsid w:val="00C776E5"/>
    <w:rsid w:val="00ED6FF8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Hindman, Janelle</cp:lastModifiedBy>
  <cp:revision>2</cp:revision>
  <dcterms:created xsi:type="dcterms:W3CDTF">2016-12-03T22:20:00Z</dcterms:created>
  <dcterms:modified xsi:type="dcterms:W3CDTF">2016-12-03T22:20:00Z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