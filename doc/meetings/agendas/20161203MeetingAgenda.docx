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868" w:rsidRPr="006366DF" w:rsidRDefault="00AA4868" w:rsidP="00FF41FE">
      <w:pPr>
        <w:pStyle w:val="Title"/>
        <w:rPr>
          <w:rFonts w:cs="Times New Roman"/>
          <w:sz w:val="36"/>
          <w:szCs w:val="36"/>
        </w:rPr>
      </w:pPr>
      <w:r w:rsidRPr="006366DF">
        <w:rPr>
          <w:sz w:val="36"/>
          <w:szCs w:val="36"/>
        </w:rPr>
        <w:t>Agenda: CMPT370 Group D4 Team Meeting #</w:t>
      </w:r>
      <w:r w:rsidR="0080568F" w:rsidRPr="006366DF">
        <w:rPr>
          <w:sz w:val="36"/>
          <w:szCs w:val="36"/>
        </w:rPr>
        <w:t>2</w:t>
      </w:r>
      <w:r w:rsidR="005E2636">
        <w:rPr>
          <w:sz w:val="36"/>
          <w:szCs w:val="36"/>
        </w:rPr>
        <w:t>3</w:t>
      </w:r>
    </w:p>
    <w:p w:rsidR="00AA4868" w:rsidRPr="006366DF" w:rsidRDefault="00AA4868" w:rsidP="00FF41FE">
      <w:pPr>
        <w:pStyle w:val="Subtitle"/>
        <w:rPr>
          <w:rFonts w:cs="Times New Roman"/>
          <w:sz w:val="16"/>
          <w:szCs w:val="16"/>
        </w:rPr>
      </w:pPr>
      <w:r w:rsidRPr="006366DF">
        <w:rPr>
          <w:sz w:val="16"/>
          <w:szCs w:val="16"/>
        </w:rPr>
        <w:t xml:space="preserve">Start Time: </w:t>
      </w:r>
      <w:r w:rsidR="005E2636">
        <w:rPr>
          <w:sz w:val="16"/>
          <w:szCs w:val="16"/>
        </w:rPr>
        <w:t>5</w:t>
      </w:r>
      <w:r w:rsidR="00845BDD" w:rsidRPr="006366DF">
        <w:rPr>
          <w:sz w:val="16"/>
          <w:szCs w:val="16"/>
        </w:rPr>
        <w:t>:</w:t>
      </w:r>
      <w:r w:rsidR="0080568F" w:rsidRPr="006366DF">
        <w:rPr>
          <w:sz w:val="16"/>
          <w:szCs w:val="16"/>
        </w:rPr>
        <w:t>0</w:t>
      </w:r>
      <w:r w:rsidR="00845BDD" w:rsidRPr="006366DF">
        <w:rPr>
          <w:sz w:val="16"/>
          <w:szCs w:val="16"/>
        </w:rPr>
        <w:t>0</w:t>
      </w:r>
      <w:r w:rsidRPr="006366DF">
        <w:rPr>
          <w:sz w:val="16"/>
          <w:szCs w:val="16"/>
        </w:rPr>
        <w:t xml:space="preserve"> PM, Tuesday, 2016/</w:t>
      </w:r>
      <w:r w:rsidR="00ED6FF8" w:rsidRPr="006366DF">
        <w:rPr>
          <w:sz w:val="16"/>
          <w:szCs w:val="16"/>
        </w:rPr>
        <w:t>1</w:t>
      </w:r>
      <w:r w:rsidR="005E2636">
        <w:rPr>
          <w:sz w:val="16"/>
          <w:szCs w:val="16"/>
        </w:rPr>
        <w:t>2/03</w:t>
      </w:r>
    </w:p>
    <w:p w:rsidR="00AA4868" w:rsidRPr="006366DF" w:rsidRDefault="00AA4868" w:rsidP="00FF41FE">
      <w:pPr>
        <w:pStyle w:val="Subtitle"/>
        <w:rPr>
          <w:rFonts w:cs="Times New Roman"/>
          <w:sz w:val="16"/>
          <w:szCs w:val="16"/>
        </w:rPr>
      </w:pPr>
      <w:r w:rsidRPr="006366DF">
        <w:rPr>
          <w:sz w:val="16"/>
          <w:szCs w:val="16"/>
        </w:rPr>
        <w:t xml:space="preserve">End Time: </w:t>
      </w:r>
      <w:r w:rsidR="005E2636">
        <w:rPr>
          <w:sz w:val="16"/>
          <w:szCs w:val="16"/>
        </w:rPr>
        <w:t>6</w:t>
      </w:r>
      <w:r w:rsidR="00845BDD" w:rsidRPr="006366DF">
        <w:rPr>
          <w:sz w:val="16"/>
          <w:szCs w:val="16"/>
        </w:rPr>
        <w:t>:</w:t>
      </w:r>
      <w:r w:rsidR="0080568F" w:rsidRPr="006366DF">
        <w:rPr>
          <w:sz w:val="16"/>
          <w:szCs w:val="16"/>
        </w:rPr>
        <w:t>0</w:t>
      </w:r>
      <w:r w:rsidR="00845BDD" w:rsidRPr="006366DF">
        <w:rPr>
          <w:sz w:val="16"/>
          <w:szCs w:val="16"/>
        </w:rPr>
        <w:t>0</w:t>
      </w:r>
      <w:r w:rsidRPr="006366DF">
        <w:rPr>
          <w:sz w:val="16"/>
          <w:szCs w:val="16"/>
        </w:rPr>
        <w:t xml:space="preserve"> PM, Tuesday, 2016/</w:t>
      </w:r>
      <w:r w:rsidR="005E2636">
        <w:rPr>
          <w:sz w:val="16"/>
          <w:szCs w:val="16"/>
        </w:rPr>
        <w:t>12/03</w:t>
      </w:r>
    </w:p>
    <w:p w:rsidR="00AA4868" w:rsidRPr="006366DF" w:rsidRDefault="00AA4868" w:rsidP="00FF41FE">
      <w:pPr>
        <w:pStyle w:val="Subtitle"/>
        <w:rPr>
          <w:rFonts w:cs="Times New Roman"/>
          <w:sz w:val="16"/>
          <w:szCs w:val="16"/>
        </w:rPr>
      </w:pPr>
      <w:r w:rsidRPr="006366DF">
        <w:rPr>
          <w:sz w:val="16"/>
          <w:szCs w:val="16"/>
        </w:rPr>
        <w:t xml:space="preserve">Location: </w:t>
      </w:r>
      <w:r w:rsidR="00506E4D">
        <w:rPr>
          <w:sz w:val="16"/>
          <w:szCs w:val="16"/>
        </w:rPr>
        <w:t>S3</w:t>
      </w:r>
      <w:r w:rsidR="005E2636">
        <w:rPr>
          <w:sz w:val="16"/>
          <w:szCs w:val="16"/>
        </w:rPr>
        <w:t>42</w:t>
      </w:r>
    </w:p>
    <w:p w:rsidR="00AA4868" w:rsidRPr="006366DF" w:rsidRDefault="00AA4868" w:rsidP="00FF41FE">
      <w:pPr>
        <w:pStyle w:val="Heading1"/>
        <w:rPr>
          <w:rFonts w:cs="Times New Roman"/>
          <w:sz w:val="28"/>
          <w:szCs w:val="28"/>
        </w:rPr>
      </w:pPr>
      <w:r w:rsidRPr="006366DF">
        <w:rPr>
          <w:sz w:val="28"/>
          <w:szCs w:val="28"/>
        </w:rPr>
        <w:t>Agenda Item #</w:t>
      </w:r>
      <w:r w:rsidR="006366DF" w:rsidRPr="006366DF">
        <w:rPr>
          <w:sz w:val="28"/>
          <w:szCs w:val="28"/>
        </w:rPr>
        <w:t>1</w:t>
      </w:r>
      <w:r w:rsidR="009C3492" w:rsidRPr="006366DF">
        <w:rPr>
          <w:sz w:val="28"/>
          <w:szCs w:val="28"/>
        </w:rPr>
        <w:t xml:space="preserve">: </w:t>
      </w:r>
      <w:r w:rsidR="001B6E1B">
        <w:rPr>
          <w:sz w:val="28"/>
          <w:szCs w:val="28"/>
        </w:rPr>
        <w:t>Review Remaining Essential Code Construction</w:t>
      </w:r>
    </w:p>
    <w:p w:rsidR="00AA4868" w:rsidRDefault="00AA4868" w:rsidP="00FF41FE">
      <w:r>
        <w:t xml:space="preserve">Estimated Time: </w:t>
      </w:r>
      <w:r w:rsidR="006366DF">
        <w:t>10</w:t>
      </w:r>
      <w:r>
        <w:t xml:space="preserve"> mins.</w:t>
      </w:r>
    </w:p>
    <w:p w:rsidR="00AA4868" w:rsidRDefault="00AA4868" w:rsidP="00FF41FE">
      <w:r>
        <w:t xml:space="preserve">Expected Content: </w:t>
      </w:r>
      <w:r w:rsidR="001B6E1B">
        <w:t>Discussion of the minimum required work remaining in code construction to prepare for the demo on Tuesday, December 6.</w:t>
      </w:r>
    </w:p>
    <w:p w:rsidR="000446CC" w:rsidRPr="006366DF" w:rsidRDefault="000446CC" w:rsidP="000446CC">
      <w:pPr>
        <w:pStyle w:val="Heading1"/>
        <w:rPr>
          <w:rFonts w:cs="Times New Roman"/>
          <w:sz w:val="28"/>
          <w:szCs w:val="28"/>
        </w:rPr>
      </w:pPr>
      <w:r w:rsidRPr="006366DF">
        <w:rPr>
          <w:sz w:val="28"/>
          <w:szCs w:val="28"/>
        </w:rPr>
        <w:t>Agenda Item #</w:t>
      </w:r>
      <w:r>
        <w:rPr>
          <w:sz w:val="28"/>
          <w:szCs w:val="28"/>
        </w:rPr>
        <w:t>2</w:t>
      </w:r>
      <w:r w:rsidRPr="006366DF">
        <w:rPr>
          <w:sz w:val="28"/>
          <w:szCs w:val="28"/>
        </w:rPr>
        <w:t xml:space="preserve">: </w:t>
      </w:r>
      <w:r w:rsidR="001B6E1B">
        <w:rPr>
          <w:sz w:val="28"/>
          <w:szCs w:val="28"/>
        </w:rPr>
        <w:t>Timeline for Remaining Essential Tasks</w:t>
      </w:r>
    </w:p>
    <w:p w:rsidR="000446CC" w:rsidRDefault="000446CC" w:rsidP="000446CC">
      <w:r>
        <w:t>Estimated Time:</w:t>
      </w:r>
      <w:r w:rsidR="001B6E1B">
        <w:t xml:space="preserve"> 20</w:t>
      </w:r>
      <w:r>
        <w:t xml:space="preserve"> mins.</w:t>
      </w:r>
    </w:p>
    <w:p w:rsidR="000446CC" w:rsidRDefault="000446CC" w:rsidP="00FF41FE">
      <w:r>
        <w:t>Expected Decision Points: Which team member(s) will be responsible for implementing</w:t>
      </w:r>
      <w:r w:rsidR="001B6E1B">
        <w:t xml:space="preserve"> which remaining tasks in order for the game to be playable.</w:t>
      </w:r>
    </w:p>
    <w:p w:rsidR="00ED6FF8" w:rsidRPr="006366DF" w:rsidRDefault="00ED6FF8" w:rsidP="00ED6FF8">
      <w:pPr>
        <w:pStyle w:val="Heading1"/>
        <w:rPr>
          <w:rFonts w:cs="Times New Roman"/>
          <w:sz w:val="28"/>
          <w:szCs w:val="28"/>
        </w:rPr>
      </w:pPr>
      <w:r w:rsidRPr="006366DF">
        <w:rPr>
          <w:sz w:val="28"/>
          <w:szCs w:val="28"/>
        </w:rPr>
        <w:t>Agenda Item #</w:t>
      </w:r>
      <w:r w:rsidR="000446CC">
        <w:rPr>
          <w:sz w:val="28"/>
          <w:szCs w:val="28"/>
        </w:rPr>
        <w:t>3</w:t>
      </w:r>
      <w:r w:rsidRPr="006366DF">
        <w:rPr>
          <w:sz w:val="28"/>
          <w:szCs w:val="28"/>
        </w:rPr>
        <w:t xml:space="preserve">: </w:t>
      </w:r>
      <w:r w:rsidR="001B6E1B">
        <w:rPr>
          <w:sz w:val="28"/>
          <w:szCs w:val="28"/>
        </w:rPr>
        <w:t>Priority of Non-essential Features</w:t>
      </w:r>
    </w:p>
    <w:p w:rsidR="00ED6FF8" w:rsidRDefault="00ED6FF8" w:rsidP="00ED6FF8">
      <w:r>
        <w:t xml:space="preserve">Estimated Time: </w:t>
      </w:r>
      <w:r w:rsidR="001B6E1B">
        <w:t>10</w:t>
      </w:r>
      <w:r>
        <w:t xml:space="preserve"> mins.</w:t>
      </w:r>
    </w:p>
    <w:p w:rsidR="006366DF" w:rsidRDefault="00ED6FF8" w:rsidP="00ED6FF8">
      <w:r>
        <w:t xml:space="preserve">Expected Content: </w:t>
      </w:r>
      <w:r w:rsidR="001B6E1B">
        <w:t>Discussion of which non-essential features should be prioritized with any remaining time and manpower.</w:t>
      </w:r>
    </w:p>
    <w:p w:rsidR="006366DF" w:rsidRPr="006366DF" w:rsidRDefault="006366DF" w:rsidP="006366DF">
      <w:pPr>
        <w:pStyle w:val="Heading1"/>
        <w:rPr>
          <w:rFonts w:cs="Times New Roman"/>
          <w:sz w:val="28"/>
          <w:szCs w:val="28"/>
        </w:rPr>
      </w:pPr>
      <w:r w:rsidRPr="006366DF">
        <w:rPr>
          <w:sz w:val="28"/>
          <w:szCs w:val="28"/>
        </w:rPr>
        <w:t>Agenda Item #</w:t>
      </w:r>
      <w:r w:rsidR="000446CC">
        <w:rPr>
          <w:sz w:val="28"/>
          <w:szCs w:val="28"/>
        </w:rPr>
        <w:t>4</w:t>
      </w:r>
      <w:r w:rsidRPr="006366DF">
        <w:rPr>
          <w:sz w:val="28"/>
          <w:szCs w:val="28"/>
        </w:rPr>
        <w:t xml:space="preserve">: </w:t>
      </w:r>
      <w:r w:rsidR="001B6E1B">
        <w:rPr>
          <w:sz w:val="28"/>
          <w:szCs w:val="28"/>
        </w:rPr>
        <w:t>Demo Setup</w:t>
      </w:r>
    </w:p>
    <w:p w:rsidR="006366DF" w:rsidRDefault="006366DF" w:rsidP="006366DF">
      <w:r>
        <w:t xml:space="preserve">Estimated Time: </w:t>
      </w:r>
      <w:r w:rsidR="001B6E1B">
        <w:t>1</w:t>
      </w:r>
      <w:r>
        <w:t>0 mins.</w:t>
      </w:r>
    </w:p>
    <w:p w:rsidR="00455E0D" w:rsidRDefault="00455E0D" w:rsidP="00ED6FF8">
      <w:r>
        <w:t xml:space="preserve">Expected Content: </w:t>
      </w:r>
      <w:r w:rsidR="001B6E1B">
        <w:t>Discussion of the demo setup for the game, roles team members will take during the demo session, and any extra materials to prepare for the demo session.</w:t>
      </w:r>
    </w:p>
    <w:p w:rsidR="00A65F26" w:rsidRPr="006366DF" w:rsidRDefault="00A65F26" w:rsidP="00A65F26">
      <w:pPr>
        <w:pStyle w:val="Heading1"/>
        <w:rPr>
          <w:rFonts w:cs="Times New Roman"/>
          <w:sz w:val="28"/>
          <w:szCs w:val="28"/>
        </w:rPr>
      </w:pPr>
      <w:r w:rsidRPr="006366DF">
        <w:rPr>
          <w:sz w:val="28"/>
          <w:szCs w:val="28"/>
        </w:rPr>
        <w:t>Agenda Item #</w:t>
      </w:r>
      <w:r>
        <w:rPr>
          <w:sz w:val="28"/>
          <w:szCs w:val="28"/>
        </w:rPr>
        <w:t>5</w:t>
      </w:r>
      <w:r w:rsidRPr="006366DF">
        <w:rPr>
          <w:sz w:val="28"/>
          <w:szCs w:val="28"/>
        </w:rPr>
        <w:t xml:space="preserve">: </w:t>
      </w:r>
      <w:r w:rsidR="001B6E1B">
        <w:rPr>
          <w:sz w:val="28"/>
          <w:szCs w:val="28"/>
        </w:rPr>
        <w:t>Remaining Team Meetings</w:t>
      </w:r>
    </w:p>
    <w:p w:rsidR="00A65F26" w:rsidRDefault="00A65F26" w:rsidP="00A65F26">
      <w:r>
        <w:t xml:space="preserve">Estimated Time: </w:t>
      </w:r>
      <w:r w:rsidR="001B6E1B">
        <w:t>5 mins.</w:t>
      </w:r>
    </w:p>
    <w:p w:rsidR="00A65F26" w:rsidRDefault="00A65F26" w:rsidP="00A65F26">
      <w:r>
        <w:t xml:space="preserve">Expected Content: </w:t>
      </w:r>
      <w:r w:rsidR="001B6E1B">
        <w:t xml:space="preserve">Establishing any further meeting times needed by the group. </w:t>
      </w:r>
    </w:p>
    <w:p w:rsidR="001B6E1B" w:rsidRPr="006366DF" w:rsidRDefault="001B6E1B" w:rsidP="001B6E1B">
      <w:pPr>
        <w:pStyle w:val="Heading1"/>
        <w:rPr>
          <w:rFonts w:cs="Times New Roman"/>
          <w:sz w:val="28"/>
          <w:szCs w:val="28"/>
        </w:rPr>
      </w:pPr>
      <w:r w:rsidRPr="006366DF">
        <w:rPr>
          <w:sz w:val="28"/>
          <w:szCs w:val="28"/>
        </w:rPr>
        <w:t>Agenda Item #</w:t>
      </w:r>
      <w:r>
        <w:rPr>
          <w:sz w:val="28"/>
          <w:szCs w:val="28"/>
        </w:rPr>
        <w:t>6</w:t>
      </w:r>
      <w:r w:rsidRPr="006366DF">
        <w:rPr>
          <w:sz w:val="28"/>
          <w:szCs w:val="28"/>
        </w:rPr>
        <w:t xml:space="preserve">: </w:t>
      </w:r>
      <w:r>
        <w:rPr>
          <w:sz w:val="28"/>
          <w:szCs w:val="28"/>
        </w:rPr>
        <w:t>Final Issues</w:t>
      </w:r>
    </w:p>
    <w:p w:rsidR="001B6E1B" w:rsidRDefault="001B6E1B" w:rsidP="001B6E1B">
      <w:r>
        <w:t>Estimated Time: 5 mins.</w:t>
      </w:r>
    </w:p>
    <w:p w:rsidR="001B6E1B" w:rsidRDefault="001B6E1B" w:rsidP="001B6E1B">
      <w:r>
        <w:t xml:space="preserve">Expected Content: </w:t>
      </w:r>
      <w:r>
        <w:t>Team members bring forward any other issues they have with the final deliverable.</w:t>
      </w:r>
      <w:bookmarkStart w:id="0" w:name="_GoBack"/>
      <w:bookmarkEnd w:id="0"/>
    </w:p>
    <w:p w:rsidR="001B6E1B" w:rsidRDefault="001B6E1B" w:rsidP="00A65F26"/>
    <w:p w:rsidR="00A65F26" w:rsidRDefault="00A65F26" w:rsidP="00ED6FF8"/>
    <w:p w:rsidR="00AA4868" w:rsidRDefault="00ED6FF8">
      <w:pPr>
        <w:rPr>
          <w:rFonts w:cs="Times New Roman"/>
        </w:rPr>
      </w:pPr>
      <w:r>
        <w:t xml:space="preserve"> </w:t>
      </w:r>
    </w:p>
    <w:sectPr w:rsidR="00AA4868" w:rsidSect="002F7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</w:lvl>
    <w:lvl w:ilvl="1">
      <w:start w:val="1"/>
      <w:numFmt w:val="decimalZero"/>
      <w:isLgl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</w:lvl>
    <w:lvl w:ilvl="1">
      <w:start w:val="1"/>
      <w:numFmt w:val="decimalZero"/>
      <w:isLgl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</w:lvl>
    <w:lvl w:ilvl="1">
      <w:start w:val="1"/>
      <w:numFmt w:val="decimalZero"/>
      <w:isLgl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</w:lvl>
    <w:lvl w:ilvl="1">
      <w:start w:val="1"/>
      <w:numFmt w:val="decimalZero"/>
      <w:isLgl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</w:lvl>
    <w:lvl w:ilvl="1">
      <w:start w:val="1"/>
      <w:numFmt w:val="decimalZero"/>
      <w:isLgl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1FE"/>
    <w:rsid w:val="000446CC"/>
    <w:rsid w:val="00057B3F"/>
    <w:rsid w:val="0006269C"/>
    <w:rsid w:val="00074491"/>
    <w:rsid w:val="000D2051"/>
    <w:rsid w:val="001B6E1B"/>
    <w:rsid w:val="002F7384"/>
    <w:rsid w:val="00347BF5"/>
    <w:rsid w:val="00455E0D"/>
    <w:rsid w:val="004A3342"/>
    <w:rsid w:val="00506E4D"/>
    <w:rsid w:val="00513B74"/>
    <w:rsid w:val="005E2636"/>
    <w:rsid w:val="006366DF"/>
    <w:rsid w:val="00645252"/>
    <w:rsid w:val="006D3D74"/>
    <w:rsid w:val="0080568F"/>
    <w:rsid w:val="00845BDD"/>
    <w:rsid w:val="009C3492"/>
    <w:rsid w:val="00A65F26"/>
    <w:rsid w:val="00A9204E"/>
    <w:rsid w:val="00AA4868"/>
    <w:rsid w:val="00B50E3B"/>
    <w:rsid w:val="00C776E5"/>
    <w:rsid w:val="00ED6FF8"/>
    <w:rsid w:val="00FF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63D2F21-4EB0-4E4F-B117-5C11BC9D6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1FE"/>
    <w:pPr>
      <w:spacing w:after="160" w:line="256" w:lineRule="auto"/>
    </w:pPr>
    <w:rPr>
      <w:rFonts w:eastAsia="SimSun" w:cs="Calibri"/>
      <w:lang w:eastAsia="ja-JP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D3D74"/>
    <w:pPr>
      <w:keepNext/>
      <w:keepLines/>
      <w:spacing w:before="240" w:after="0" w:line="240" w:lineRule="auto"/>
      <w:outlineLvl w:val="0"/>
    </w:pPr>
    <w:rPr>
      <w:rFonts w:ascii="Calibri Light" w:hAnsi="Calibri Light" w:cs="Calibri Light"/>
      <w:color w:val="1F4E79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D3D74"/>
    <w:pPr>
      <w:keepNext/>
      <w:keepLines/>
      <w:spacing w:before="40" w:after="0" w:line="240" w:lineRule="auto"/>
      <w:outlineLvl w:val="1"/>
    </w:pPr>
    <w:rPr>
      <w:rFonts w:ascii="Calibri Light" w:hAnsi="Calibri Light" w:cs="Calibri Light"/>
      <w:color w:val="1F4E79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D3D74"/>
    <w:pPr>
      <w:keepNext/>
      <w:keepLines/>
      <w:spacing w:before="40" w:after="0" w:line="240" w:lineRule="auto"/>
      <w:outlineLvl w:val="2"/>
    </w:pPr>
    <w:rPr>
      <w:rFonts w:ascii="Calibri Light" w:hAnsi="Calibri Light" w:cs="Calibri Light"/>
      <w:color w:val="1F4D78"/>
      <w:sz w:val="24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D3D74"/>
    <w:pPr>
      <w:keepNext/>
      <w:keepLines/>
      <w:spacing w:before="40" w:after="0" w:line="240" w:lineRule="auto"/>
      <w:outlineLvl w:val="3"/>
    </w:pPr>
    <w:rPr>
      <w:rFonts w:ascii="Calibri Light" w:hAnsi="Calibri Light" w:cs="Calibri Light"/>
      <w:i/>
      <w:iCs/>
      <w:color w:val="1F4E79"/>
      <w:lang w:eastAsia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D3D74"/>
    <w:pPr>
      <w:keepNext/>
      <w:keepLines/>
      <w:spacing w:before="40" w:after="0" w:line="240" w:lineRule="auto"/>
      <w:outlineLvl w:val="4"/>
    </w:pPr>
    <w:rPr>
      <w:rFonts w:ascii="Calibri Light" w:hAnsi="Calibri Light" w:cs="Calibri Light"/>
      <w:color w:val="1F4E79"/>
      <w:lang w:eastAsia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D3D74"/>
    <w:pPr>
      <w:keepNext/>
      <w:keepLines/>
      <w:spacing w:before="40" w:after="0" w:line="240" w:lineRule="auto"/>
      <w:outlineLvl w:val="5"/>
    </w:pPr>
    <w:rPr>
      <w:rFonts w:ascii="Calibri Light" w:hAnsi="Calibri Light" w:cs="Calibri Light"/>
      <w:color w:val="1F4D78"/>
      <w:lang w:eastAsia="en-US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D3D74"/>
    <w:pPr>
      <w:keepNext/>
      <w:keepLines/>
      <w:spacing w:before="40" w:after="0" w:line="240" w:lineRule="auto"/>
      <w:outlineLvl w:val="6"/>
    </w:pPr>
    <w:rPr>
      <w:rFonts w:ascii="Calibri Light" w:hAnsi="Calibri Light" w:cs="Calibri Light"/>
      <w:i/>
      <w:iCs/>
      <w:color w:val="1F4D78"/>
      <w:lang w:eastAsia="en-U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D3D74"/>
    <w:pPr>
      <w:keepNext/>
      <w:keepLines/>
      <w:spacing w:before="40" w:after="0" w:line="240" w:lineRule="auto"/>
      <w:outlineLvl w:val="7"/>
    </w:pPr>
    <w:rPr>
      <w:rFonts w:ascii="Calibri Light" w:hAnsi="Calibri Light" w:cs="Calibri Light"/>
      <w:color w:val="272727"/>
      <w:lang w:eastAsia="en-US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D3D74"/>
    <w:pPr>
      <w:keepNext/>
      <w:keepLines/>
      <w:spacing w:before="40" w:after="0" w:line="240" w:lineRule="auto"/>
      <w:outlineLvl w:val="8"/>
    </w:pPr>
    <w:rPr>
      <w:rFonts w:ascii="Calibri Light" w:hAnsi="Calibri Light" w:cs="Calibri Light"/>
      <w:i/>
      <w:iCs/>
      <w:color w:val="2727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D3D74"/>
    <w:rPr>
      <w:rFonts w:ascii="Calibri Light" w:eastAsia="SimSun" w:hAnsi="Calibri Light" w:cs="Calibri Light"/>
      <w:color w:val="1F4E7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D3D74"/>
    <w:rPr>
      <w:rFonts w:ascii="Calibri Light" w:eastAsia="SimSun" w:hAnsi="Calibri Light" w:cs="Calibri Light"/>
      <w:color w:val="1F4E7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2F7384"/>
    <w:rPr>
      <w:rFonts w:ascii="Calibri Light" w:eastAsia="SimSun" w:hAnsi="Calibri Light" w:cs="Calibri Light"/>
      <w:color w:val="1F4D7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D3D74"/>
    <w:rPr>
      <w:rFonts w:ascii="Calibri Light" w:eastAsia="SimSun" w:hAnsi="Calibri Light" w:cs="Calibri Light"/>
      <w:i/>
      <w:iCs/>
      <w:color w:val="1F4E79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D3D74"/>
    <w:rPr>
      <w:rFonts w:ascii="Calibri Light" w:eastAsia="SimSun" w:hAnsi="Calibri Light" w:cs="Calibri Light"/>
      <w:color w:val="1F4E79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2F7384"/>
    <w:rPr>
      <w:rFonts w:ascii="Calibri Light" w:eastAsia="SimSun" w:hAnsi="Calibri Light" w:cs="Calibri Light"/>
      <w:color w:val="1F4D78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2F7384"/>
    <w:rPr>
      <w:rFonts w:ascii="Calibri Light" w:eastAsia="SimSun" w:hAnsi="Calibri Light" w:cs="Calibri Light"/>
      <w:i/>
      <w:iCs/>
      <w:color w:val="1F4D78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645252"/>
    <w:rPr>
      <w:rFonts w:ascii="Calibri Light" w:eastAsia="SimSun" w:hAnsi="Calibri Light" w:cs="Calibri Light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645252"/>
    <w:rPr>
      <w:rFonts w:ascii="Calibri Light" w:eastAsia="SimSun" w:hAnsi="Calibri Light" w:cs="Calibri Light"/>
      <w:i/>
      <w:iCs/>
      <w:color w:val="272727"/>
      <w:sz w:val="21"/>
      <w:szCs w:val="21"/>
    </w:rPr>
  </w:style>
  <w:style w:type="paragraph" w:styleId="Title">
    <w:name w:val="Title"/>
    <w:basedOn w:val="Normal"/>
    <w:next w:val="Normal"/>
    <w:link w:val="TitleChar"/>
    <w:uiPriority w:val="99"/>
    <w:qFormat/>
    <w:rsid w:val="002F7384"/>
    <w:pPr>
      <w:spacing w:after="0" w:line="240" w:lineRule="auto"/>
    </w:pPr>
    <w:rPr>
      <w:rFonts w:ascii="Calibri Light" w:hAnsi="Calibri Light" w:cs="Calibri Light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2F7384"/>
    <w:rPr>
      <w:rFonts w:ascii="Calibri Light" w:eastAsia="SimSun" w:hAnsi="Calibri Light" w:cs="Calibri Light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99"/>
    <w:qFormat/>
    <w:rsid w:val="002F7384"/>
    <w:pPr>
      <w:numPr>
        <w:ilvl w:val="1"/>
      </w:numPr>
      <w:spacing w:after="0" w:line="240" w:lineRule="auto"/>
    </w:pPr>
    <w:rPr>
      <w:color w:val="5A5A5A"/>
      <w:spacing w:val="15"/>
      <w:lang w:eastAsia="en-US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2F7384"/>
    <w:rPr>
      <w:rFonts w:eastAsia="SimSun"/>
      <w:color w:val="5A5A5A"/>
      <w:spacing w:val="15"/>
    </w:rPr>
  </w:style>
  <w:style w:type="character" w:styleId="SubtleEmphasis">
    <w:name w:val="Subtle Emphasis"/>
    <w:basedOn w:val="DefaultParagraphFont"/>
    <w:uiPriority w:val="99"/>
    <w:qFormat/>
    <w:rsid w:val="002F7384"/>
    <w:rPr>
      <w:i/>
      <w:iCs/>
      <w:color w:val="404040"/>
    </w:rPr>
  </w:style>
  <w:style w:type="character" w:styleId="Emphasis">
    <w:name w:val="Emphasis"/>
    <w:basedOn w:val="DefaultParagraphFont"/>
    <w:uiPriority w:val="99"/>
    <w:qFormat/>
    <w:rsid w:val="002F7384"/>
    <w:rPr>
      <w:i/>
      <w:iCs/>
    </w:rPr>
  </w:style>
  <w:style w:type="character" w:styleId="IntenseEmphasis">
    <w:name w:val="Intense Emphasis"/>
    <w:basedOn w:val="DefaultParagraphFont"/>
    <w:uiPriority w:val="99"/>
    <w:qFormat/>
    <w:rsid w:val="00645252"/>
    <w:rPr>
      <w:i/>
      <w:iCs/>
      <w:color w:val="1F4E79"/>
    </w:rPr>
  </w:style>
  <w:style w:type="character" w:styleId="Strong">
    <w:name w:val="Strong"/>
    <w:basedOn w:val="DefaultParagraphFont"/>
    <w:uiPriority w:val="99"/>
    <w:qFormat/>
    <w:rsid w:val="002F7384"/>
    <w:rPr>
      <w:b/>
      <w:bCs/>
    </w:rPr>
  </w:style>
  <w:style w:type="paragraph" w:styleId="Quote">
    <w:name w:val="Quote"/>
    <w:basedOn w:val="Normal"/>
    <w:next w:val="Normal"/>
    <w:link w:val="QuoteChar"/>
    <w:uiPriority w:val="99"/>
    <w:qFormat/>
    <w:rsid w:val="002F7384"/>
    <w:pPr>
      <w:spacing w:before="200" w:after="0" w:line="240" w:lineRule="auto"/>
      <w:ind w:left="864" w:right="864"/>
      <w:jc w:val="center"/>
    </w:pPr>
    <w:rPr>
      <w:rFonts w:eastAsia="Calibri"/>
      <w:i/>
      <w:iCs/>
      <w:color w:val="404040"/>
      <w:lang w:eastAsia="en-US"/>
    </w:rPr>
  </w:style>
  <w:style w:type="character" w:customStyle="1" w:styleId="QuoteChar">
    <w:name w:val="Quote Char"/>
    <w:basedOn w:val="DefaultParagraphFont"/>
    <w:link w:val="Quote"/>
    <w:uiPriority w:val="99"/>
    <w:locked/>
    <w:rsid w:val="002F7384"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645252"/>
    <w:pPr>
      <w:pBdr>
        <w:top w:val="single" w:sz="4" w:space="10" w:color="1F4E79"/>
        <w:bottom w:val="single" w:sz="4" w:space="10" w:color="1F4E79"/>
      </w:pBdr>
      <w:spacing w:before="360" w:after="360" w:line="240" w:lineRule="auto"/>
      <w:ind w:left="864" w:right="864"/>
      <w:jc w:val="center"/>
    </w:pPr>
    <w:rPr>
      <w:rFonts w:eastAsia="Calibri"/>
      <w:i/>
      <w:iCs/>
      <w:color w:val="1F4E79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645252"/>
    <w:rPr>
      <w:i/>
      <w:iCs/>
      <w:color w:val="1F4E79"/>
    </w:rPr>
  </w:style>
  <w:style w:type="character" w:styleId="SubtleReference">
    <w:name w:val="Subtle Reference"/>
    <w:basedOn w:val="DefaultParagraphFont"/>
    <w:uiPriority w:val="99"/>
    <w:qFormat/>
    <w:rsid w:val="002F7384"/>
    <w:rPr>
      <w:smallCaps/>
      <w:color w:val="5A5A5A"/>
    </w:rPr>
  </w:style>
  <w:style w:type="character" w:styleId="IntenseReference">
    <w:name w:val="Intense Reference"/>
    <w:basedOn w:val="DefaultParagraphFont"/>
    <w:uiPriority w:val="99"/>
    <w:qFormat/>
    <w:rsid w:val="00645252"/>
    <w:rPr>
      <w:b/>
      <w:bCs/>
      <w:smallCaps/>
      <w:color w:val="1F4E79"/>
      <w:spacing w:val="5"/>
    </w:rPr>
  </w:style>
  <w:style w:type="character" w:styleId="BookTitle">
    <w:name w:val="Book Title"/>
    <w:basedOn w:val="DefaultParagraphFont"/>
    <w:uiPriority w:val="99"/>
    <w:qFormat/>
    <w:rsid w:val="002F7384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rsid w:val="00645252"/>
    <w:rPr>
      <w:color w:val="1F4E79"/>
      <w:u w:val="single"/>
    </w:rPr>
  </w:style>
  <w:style w:type="character" w:styleId="FollowedHyperlink">
    <w:name w:val="FollowedHyperlink"/>
    <w:basedOn w:val="DefaultParagraphFont"/>
    <w:uiPriority w:val="99"/>
    <w:rsid w:val="002F7384"/>
    <w:rPr>
      <w:color w:val="auto"/>
      <w:u w:val="single"/>
    </w:rPr>
  </w:style>
  <w:style w:type="paragraph" w:styleId="Caption">
    <w:name w:val="caption"/>
    <w:basedOn w:val="Normal"/>
    <w:next w:val="Normal"/>
    <w:uiPriority w:val="99"/>
    <w:qFormat/>
    <w:rsid w:val="00645252"/>
    <w:pPr>
      <w:spacing w:after="200" w:line="240" w:lineRule="auto"/>
    </w:pPr>
    <w:rPr>
      <w:rFonts w:eastAsia="Calibri"/>
      <w:i/>
      <w:iCs/>
      <w:color w:val="44546A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645252"/>
    <w:pPr>
      <w:spacing w:after="0" w:line="240" w:lineRule="auto"/>
    </w:pPr>
    <w:rPr>
      <w:rFonts w:ascii="Segoe UI" w:eastAsia="Calibri" w:hAnsi="Segoe UI" w:cs="Segoe UI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45252"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uiPriority w:val="99"/>
    <w:semiHidden/>
    <w:rsid w:val="00645252"/>
    <w:pPr>
      <w:pBdr>
        <w:top w:val="single" w:sz="2" w:space="10" w:color="5B9BD5" w:shadow="1" w:frame="1"/>
        <w:left w:val="single" w:sz="2" w:space="10" w:color="5B9BD5" w:shadow="1" w:frame="1"/>
        <w:bottom w:val="single" w:sz="2" w:space="10" w:color="5B9BD5" w:shadow="1" w:frame="1"/>
        <w:right w:val="single" w:sz="2" w:space="10" w:color="5B9BD5" w:shadow="1" w:frame="1"/>
      </w:pBdr>
      <w:spacing w:after="0" w:line="240" w:lineRule="auto"/>
      <w:ind w:left="1152" w:right="1152"/>
    </w:pPr>
    <w:rPr>
      <w:i/>
      <w:iCs/>
      <w:color w:val="1F4E79"/>
      <w:lang w:eastAsia="en-US"/>
    </w:rPr>
  </w:style>
  <w:style w:type="paragraph" w:styleId="BodyText3">
    <w:name w:val="Body Text 3"/>
    <w:basedOn w:val="Normal"/>
    <w:link w:val="BodyText3Char"/>
    <w:uiPriority w:val="99"/>
    <w:semiHidden/>
    <w:rsid w:val="00645252"/>
    <w:pPr>
      <w:spacing w:after="120" w:line="240" w:lineRule="auto"/>
    </w:pPr>
    <w:rPr>
      <w:rFonts w:eastAsia="Calibri"/>
      <w:lang w:eastAsia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645252"/>
    <w:rPr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645252"/>
    <w:pPr>
      <w:spacing w:after="120" w:line="240" w:lineRule="auto"/>
      <w:ind w:left="360"/>
    </w:pPr>
    <w:rPr>
      <w:rFonts w:eastAsia="Calibri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645252"/>
    <w:rPr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6452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45252"/>
    <w:pPr>
      <w:spacing w:after="0" w:line="240" w:lineRule="auto"/>
    </w:pPr>
    <w:rPr>
      <w:rFonts w:eastAsia="Calibri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6452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645252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645252"/>
    <w:pPr>
      <w:spacing w:after="0" w:line="240" w:lineRule="auto"/>
    </w:pPr>
    <w:rPr>
      <w:rFonts w:ascii="Segoe UI" w:eastAsia="Calibri" w:hAnsi="Segoe UI" w:cs="Segoe UI"/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645252"/>
    <w:rPr>
      <w:rFonts w:ascii="Segoe UI" w:hAnsi="Segoe UI" w:cs="Segoe UI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645252"/>
    <w:pPr>
      <w:spacing w:after="0" w:line="240" w:lineRule="auto"/>
    </w:pPr>
    <w:rPr>
      <w:rFonts w:eastAsia="Calibri"/>
      <w:lang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645252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645252"/>
    <w:pPr>
      <w:spacing w:after="0" w:line="240" w:lineRule="auto"/>
    </w:pPr>
    <w:rPr>
      <w:rFonts w:ascii="Calibri Light" w:hAnsi="Calibri Light" w:cs="Calibri Light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rsid w:val="00645252"/>
    <w:pPr>
      <w:spacing w:after="0" w:line="240" w:lineRule="auto"/>
    </w:pPr>
    <w:rPr>
      <w:rFonts w:eastAsia="Calibri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645252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645252"/>
    <w:rPr>
      <w:rFonts w:ascii="Consolas" w:hAnsi="Consolas" w:cs="Consolas"/>
      <w:sz w:val="20"/>
      <w:szCs w:val="20"/>
    </w:rPr>
  </w:style>
  <w:style w:type="character" w:styleId="HTMLKeyboard">
    <w:name w:val="HTML Keyboard"/>
    <w:basedOn w:val="DefaultParagraphFont"/>
    <w:uiPriority w:val="99"/>
    <w:semiHidden/>
    <w:rsid w:val="00645252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45252"/>
    <w:pPr>
      <w:spacing w:after="0" w:line="240" w:lineRule="auto"/>
    </w:pPr>
    <w:rPr>
      <w:rFonts w:ascii="Consolas" w:eastAsia="Calibri" w:hAnsi="Consolas" w:cs="Consolas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645252"/>
    <w:rPr>
      <w:rFonts w:ascii="Consolas" w:hAnsi="Consolas" w:cs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645252"/>
    <w:rPr>
      <w:rFonts w:ascii="Consolas" w:hAnsi="Consolas" w:cs="Consolas"/>
      <w:sz w:val="20"/>
      <w:szCs w:val="20"/>
    </w:rPr>
  </w:style>
  <w:style w:type="paragraph" w:styleId="MacroText">
    <w:name w:val="macro"/>
    <w:link w:val="MacroTextChar"/>
    <w:uiPriority w:val="99"/>
    <w:semiHidden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645252"/>
    <w:rPr>
      <w:rFonts w:ascii="Consolas" w:hAnsi="Consolas" w:cs="Consolas"/>
      <w:sz w:val="22"/>
      <w:szCs w:val="22"/>
      <w:lang w:val="en-US" w:eastAsia="en-US"/>
    </w:rPr>
  </w:style>
  <w:style w:type="paragraph" w:styleId="PlainText">
    <w:name w:val="Plain Text"/>
    <w:basedOn w:val="Normal"/>
    <w:link w:val="PlainTextChar"/>
    <w:uiPriority w:val="99"/>
    <w:semiHidden/>
    <w:rsid w:val="00645252"/>
    <w:pPr>
      <w:spacing w:after="0" w:line="240" w:lineRule="auto"/>
    </w:pPr>
    <w:rPr>
      <w:rFonts w:ascii="Consolas" w:eastAsia="Calibri" w:hAnsi="Consolas" w:cs="Consolas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645252"/>
    <w:rPr>
      <w:rFonts w:ascii="Consolas" w:hAnsi="Consolas" w:cs="Consolas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auto"/>
    </w:rPr>
  </w:style>
  <w:style w:type="paragraph" w:styleId="Header">
    <w:name w:val="header"/>
    <w:basedOn w:val="Normal"/>
    <w:link w:val="HeaderChar"/>
    <w:uiPriority w:val="99"/>
    <w:semiHidden/>
    <w:rsid w:val="006D3D74"/>
    <w:pPr>
      <w:spacing w:after="0" w:line="240" w:lineRule="auto"/>
    </w:pPr>
    <w:rPr>
      <w:rFonts w:eastAsia="Calibr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D3D74"/>
  </w:style>
  <w:style w:type="paragraph" w:styleId="Footer">
    <w:name w:val="footer"/>
    <w:basedOn w:val="Normal"/>
    <w:link w:val="FooterChar"/>
    <w:uiPriority w:val="99"/>
    <w:semiHidden/>
    <w:rsid w:val="006D3D74"/>
    <w:pPr>
      <w:spacing w:after="0" w:line="240" w:lineRule="auto"/>
    </w:pPr>
    <w:rPr>
      <w:rFonts w:eastAsia="Calibr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Agenda: CMPT370 Group D4 Team Meeting #7</vt:lpstr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Agenda: CMPT370 Group D4 Team Meeting #7</dc:title>
  <dc:subject/>
  <dc:creator>Hindman, Janelle</dc:creator>
  <cp:keywords/>
  <dc:description/>
  <cp:lastModifiedBy>Hindman, Janelle</cp:lastModifiedBy>
  <cp:revision>2</cp:revision>
  <dcterms:created xsi:type="dcterms:W3CDTF">2016-12-03T22:20:00Z</dcterms:created>
  <dcterms:modified xsi:type="dcterms:W3CDTF">2016-12-03T22:20:00Z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MarketSpecific">
    <vt:lpwstr>0</vt:lpwstr>
  </property>
  <property fmtid="{D5CDD505-2E9C-101B-9397-08002B2CF9AE}" pid="4" name="ApprovalStatus">
    <vt:lpwstr>InProgress</vt:lpwstr>
  </property>
  <property fmtid="{D5CDD505-2E9C-101B-9397-08002B2CF9AE}" pid="5" name="PrimaryImageGen">
    <vt:lpwstr>1</vt:lpwstr>
  </property>
  <property fmtid="{D5CDD505-2E9C-101B-9397-08002B2CF9AE}" pid="6" name="NumericId">
    <vt:lpwstr>102787001</vt:lpwstr>
  </property>
  <property fmtid="{D5CDD505-2E9C-101B-9397-08002B2CF9AE}" pid="7" name="BlockPublish">
    <vt:lpwstr>0</vt:lpwstr>
  </property>
  <property fmtid="{D5CDD505-2E9C-101B-9397-08002B2CF9AE}" pid="8" name="OpenTemplate">
    <vt:lpwstr>1</vt:lpwstr>
  </property>
  <property fmtid="{D5CDD505-2E9C-101B-9397-08002B2CF9AE}" pid="9" name="PublishStatusLookup">
    <vt:lpwstr>1343188;#</vt:lpwstr>
  </property>
  <property fmtid="{D5CDD505-2E9C-101B-9397-08002B2CF9AE}" pid="10" name="MachineTranslated">
    <vt:lpwstr>0</vt:lpwstr>
  </property>
  <property fmtid="{D5CDD505-2E9C-101B-9397-08002B2CF9AE}" pid="11" name="PublishTargets">
    <vt:lpwstr>OfficeOnlineVNext</vt:lpwstr>
  </property>
  <property fmtid="{D5CDD505-2E9C-101B-9397-08002B2CF9AE}" pid="12" name="AcquiredFrom">
    <vt:lpwstr>Internal MS</vt:lpwstr>
  </property>
  <property fmtid="{D5CDD505-2E9C-101B-9397-08002B2CF9AE}" pid="13" name="AssetStart">
    <vt:lpwstr>2011-11-23T11:29:00Z</vt:lpwstr>
  </property>
  <property fmtid="{D5CDD505-2E9C-101B-9397-08002B2CF9AE}" pid="14" name="TemplateStatus">
    <vt:lpwstr>Complete</vt:lpwstr>
  </property>
  <property fmtid="{D5CDD505-2E9C-101B-9397-08002B2CF9AE}" pid="15" name="Downloads">
    <vt:lpwstr>0</vt:lpwstr>
  </property>
  <property fmtid="{D5CDD505-2E9C-101B-9397-08002B2CF9AE}" pid="16" name="IsDeleted">
    <vt:lpwstr>0</vt:lpwstr>
  </property>
  <property fmtid="{D5CDD505-2E9C-101B-9397-08002B2CF9AE}" pid="17" name="AssetExpire">
    <vt:lpwstr>2029-05-12T01:00:00Z</vt:lpwstr>
  </property>
  <property fmtid="{D5CDD505-2E9C-101B-9397-08002B2CF9AE}" pid="18" name="CSXUpdate">
    <vt:lpwstr>0</vt:lpwstr>
  </property>
  <property fmtid="{D5CDD505-2E9C-101B-9397-08002B2CF9AE}" pid="19" name="AssetType">
    <vt:lpwstr>TP</vt:lpwstr>
  </property>
  <property fmtid="{D5CDD505-2E9C-101B-9397-08002B2CF9AE}" pid="20" name="AssetId">
    <vt:lpwstr>TP102787001</vt:lpwstr>
  </property>
  <property fmtid="{D5CDD505-2E9C-101B-9397-08002B2CF9AE}" pid="21" name="CrawlForDependencies">
    <vt:lpwstr>0</vt:lpwstr>
  </property>
  <property fmtid="{D5CDD505-2E9C-101B-9397-08002B2CF9AE}" pid="22" name="LocLastLocAttemptVersionLookup">
    <vt:lpwstr>693888</vt:lpwstr>
  </property>
  <property fmtid="{D5CDD505-2E9C-101B-9397-08002B2CF9AE}" pid="23" name="TrustLevel">
    <vt:lpwstr>1 Microsoft Managed Content</vt:lpwstr>
  </property>
  <property fmtid="{D5CDD505-2E9C-101B-9397-08002B2CF9AE}" pid="24" name="IsSearchable">
    <vt:lpwstr>0</vt:lpwstr>
  </property>
  <property fmtid="{D5CDD505-2E9C-101B-9397-08002B2CF9AE}" pid="25" name="TemplateTemplateType">
    <vt:lpwstr>Word Document Template</vt:lpwstr>
  </property>
  <property fmtid="{D5CDD505-2E9C-101B-9397-08002B2CF9AE}" pid="26" name="OutputCachingOn">
    <vt:lpwstr>0</vt:lpwstr>
  </property>
  <property fmtid="{D5CDD505-2E9C-101B-9397-08002B2CF9AE}" pid="27" name="APAuthor">
    <vt:lpwstr>978;#REDMOND\v-namall</vt:lpwstr>
  </property>
  <property fmtid="{D5CDD505-2E9C-101B-9397-08002B2CF9AE}" pid="28" name="LocManualTestRequired">
    <vt:lpwstr>0</vt:lpwstr>
  </property>
  <property fmtid="{D5CDD505-2E9C-101B-9397-08002B2CF9AE}" pid="29" name="EditorialStatus">
    <vt:lpwstr>Complete</vt:lpwstr>
  </property>
  <property fmtid="{D5CDD505-2E9C-101B-9397-08002B2CF9AE}" pid="30" name="TPLaunchHelpLinkType">
    <vt:lpwstr>Template</vt:lpwstr>
  </property>
  <property fmtid="{D5CDD505-2E9C-101B-9397-08002B2CF9AE}" pid="31" name="OriginalRelease">
    <vt:lpwstr>14</vt:lpwstr>
  </property>
  <property fmtid="{D5CDD505-2E9C-101B-9397-08002B2CF9AE}" pid="32" name="UALocRecommendation">
    <vt:lpwstr>Localize</vt:lpwstr>
  </property>
  <property fmtid="{D5CDD505-2E9C-101B-9397-08002B2CF9AE}" pid="33" name="ShowIn">
    <vt:lpwstr>Show everywhere</vt:lpwstr>
  </property>
</Properties>
</file>