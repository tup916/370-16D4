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1FE" w:rsidRDefault="00FF41FE" w:rsidP="00FF41FE">
      <w:pPr>
        <w:pStyle w:val="Title"/>
      </w:pPr>
      <w:r>
        <w:t xml:space="preserve">Agenda: </w:t>
      </w:r>
      <w:r>
        <w:t>CMPT370 Group D4 Team Meeting #5</w:t>
      </w:r>
    </w:p>
    <w:p w:rsidR="00FF41FE" w:rsidRDefault="00FF41FE" w:rsidP="00FF41FE">
      <w:pPr>
        <w:pStyle w:val="Subtitle"/>
      </w:pPr>
      <w:r>
        <w:t>Start Ti</w:t>
      </w:r>
      <w:r>
        <w:t>me: 4:30 PM, Saturday, 2016/09/24</w:t>
      </w:r>
    </w:p>
    <w:p w:rsidR="00FF41FE" w:rsidRDefault="00FF41FE" w:rsidP="00FF41FE">
      <w:pPr>
        <w:pStyle w:val="Subtitle"/>
      </w:pPr>
      <w:r>
        <w:t>End T</w:t>
      </w:r>
      <w:r>
        <w:t>ime: 6:00 PM, Saturday, 2016/09/24</w:t>
      </w:r>
    </w:p>
    <w:p w:rsidR="00FF41FE" w:rsidRDefault="00FF41FE" w:rsidP="00FF41FE">
      <w:pPr>
        <w:pStyle w:val="Subtitle"/>
      </w:pPr>
      <w:r>
        <w:t xml:space="preserve">Location: </w:t>
      </w:r>
      <w:r>
        <w:t>Spinks Breakout Room S372</w:t>
      </w:r>
    </w:p>
    <w:p w:rsidR="00FF41FE" w:rsidRDefault="00FF41FE" w:rsidP="00FF41FE">
      <w:pPr>
        <w:pStyle w:val="Heading1"/>
      </w:pPr>
      <w:r>
        <w:t xml:space="preserve">Agenda Item #1: </w:t>
      </w:r>
      <w:r>
        <w:t>Short- and Medium- Term Schedules, Set Up</w:t>
      </w:r>
    </w:p>
    <w:p w:rsidR="00FF41FE" w:rsidRDefault="00FF41FE" w:rsidP="00FF41FE">
      <w:r>
        <w:t>Estimated Time: 10</w:t>
      </w:r>
      <w:r>
        <w:t xml:space="preserve"> mins.</w:t>
      </w:r>
    </w:p>
    <w:p w:rsidR="00FF41FE" w:rsidRDefault="00FF41FE" w:rsidP="00FF41FE">
      <w:r>
        <w:t xml:space="preserve">Expected Content: </w:t>
      </w:r>
      <w:r>
        <w:t>Discuss the time and place of future meetings before major milestones. Set up equipment for scenario/use-case discussion</w:t>
      </w:r>
    </w:p>
    <w:p w:rsidR="00FF41FE" w:rsidRDefault="00FF41FE" w:rsidP="00FF41FE">
      <w:r>
        <w:t>Expected Decision Points: Time and place of the next meeting and major meetings/schedule prior to the next two major milestones (Requirements Document on Oct 2 and Architecture and Design Document on October 23).</w:t>
      </w:r>
    </w:p>
    <w:p w:rsidR="00FF41FE" w:rsidRDefault="00FF41FE" w:rsidP="00FF41FE">
      <w:pPr>
        <w:pStyle w:val="Heading1"/>
      </w:pPr>
      <w:r>
        <w:t xml:space="preserve">Agenda Item #2: </w:t>
      </w:r>
      <w:r>
        <w:t>Scenario</w:t>
      </w:r>
      <w:r>
        <w:t xml:space="preserve"> Discussion</w:t>
      </w:r>
    </w:p>
    <w:p w:rsidR="00FF41FE" w:rsidRDefault="00FF41FE" w:rsidP="00FF41FE">
      <w:r>
        <w:t xml:space="preserve">Estimated Time: </w:t>
      </w:r>
      <w:r>
        <w:t>45</w:t>
      </w:r>
      <w:r>
        <w:t xml:space="preserve"> mins.</w:t>
      </w:r>
    </w:p>
    <w:p w:rsidR="00FF41FE" w:rsidRDefault="00FF41FE" w:rsidP="00FF41FE">
      <w:r>
        <w:t xml:space="preserve">Expected Content: </w:t>
      </w:r>
      <w:r>
        <w:t>Group editing of member-written scenarios. Discussing how these scenarios fit together. Discussing the major action flow (pop-up vs. button).</w:t>
      </w:r>
    </w:p>
    <w:p w:rsidR="00FF41FE" w:rsidRDefault="00FF41FE" w:rsidP="00FF41FE">
      <w:pPr>
        <w:pStyle w:val="Heading1"/>
      </w:pPr>
      <w:r>
        <w:t xml:space="preserve">Agenda Item #3: </w:t>
      </w:r>
      <w:r>
        <w:t>Paper Prototyping Introduction</w:t>
      </w:r>
    </w:p>
    <w:p w:rsidR="00FF41FE" w:rsidRDefault="00FF41FE" w:rsidP="00FF41FE">
      <w:r>
        <w:t xml:space="preserve">Estimated Time: </w:t>
      </w:r>
      <w:r>
        <w:t>15</w:t>
      </w:r>
      <w:r>
        <w:t xml:space="preserve"> mins.</w:t>
      </w:r>
    </w:p>
    <w:p w:rsidR="00FF41FE" w:rsidRDefault="00FF41FE" w:rsidP="00FF41FE">
      <w:r>
        <w:t xml:space="preserve">Expected Content: </w:t>
      </w:r>
      <w:r>
        <w:t>Team members sketch out storyboards and UI elements and collaborate on the main visual structure of the game screen.</w:t>
      </w:r>
    </w:p>
    <w:p w:rsidR="00FF41FE" w:rsidRDefault="00FF41FE" w:rsidP="00FF41FE">
      <w:pPr>
        <w:pStyle w:val="Heading1"/>
      </w:pPr>
      <w:r>
        <w:t xml:space="preserve">Agenda Item #4: </w:t>
      </w:r>
      <w:r>
        <w:t>Requirements Document Diagrams/Figures</w:t>
      </w:r>
    </w:p>
    <w:p w:rsidR="00FF41FE" w:rsidRDefault="00FF41FE" w:rsidP="00FF41FE">
      <w:r>
        <w:t xml:space="preserve">Estimated Time: </w:t>
      </w:r>
      <w:r>
        <w:t>5</w:t>
      </w:r>
      <w:r>
        <w:t xml:space="preserve"> minutes</w:t>
      </w:r>
    </w:p>
    <w:p w:rsidR="00FF41FE" w:rsidRDefault="00FF41FE" w:rsidP="00FF41FE">
      <w:r>
        <w:t xml:space="preserve">Expected Content: </w:t>
      </w:r>
      <w:r>
        <w:t>How will we create figures, flowcharts and diagrams for the Requirements Documents? What software will be used?</w:t>
      </w:r>
    </w:p>
    <w:p w:rsidR="00FF41FE" w:rsidRDefault="00FF41FE" w:rsidP="00FF41FE">
      <w:r>
        <w:t xml:space="preserve">Expected Decision Points: </w:t>
      </w:r>
      <w:r>
        <w:t>Software for creating diagrams, who will create various diagrams for the requirements document</w:t>
      </w:r>
    </w:p>
    <w:p w:rsidR="00FF41FE" w:rsidRDefault="00FF41FE" w:rsidP="00FF41FE">
      <w:pPr>
        <w:pStyle w:val="Heading1"/>
      </w:pPr>
      <w:r>
        <w:t xml:space="preserve">Agenda Item #5: </w:t>
      </w:r>
      <w:r>
        <w:t>Requirements Document Background</w:t>
      </w:r>
    </w:p>
    <w:p w:rsidR="00FF41FE" w:rsidRDefault="00FF41FE" w:rsidP="00FF41FE">
      <w:r>
        <w:t>Estimated Time: 10 minutes</w:t>
      </w:r>
    </w:p>
    <w:p w:rsidR="00FF41FE" w:rsidRDefault="00FF41FE" w:rsidP="00FF41FE">
      <w:r>
        <w:t>Expected Content: Team and Project Introductions, Hardware and Software platforms</w:t>
      </w:r>
    </w:p>
    <w:p w:rsidR="00FF41FE" w:rsidRDefault="00FF41FE" w:rsidP="00FF41FE">
      <w:r>
        <w:t xml:space="preserve">Expected Decision Points: </w:t>
      </w:r>
      <w:r>
        <w:t>Clearly defined hardware scope for the project, exact software used for the project, what information goes in team introductions</w:t>
      </w:r>
      <w:bookmarkStart w:id="0" w:name="_GoBack"/>
      <w:bookmarkEnd w:id="0"/>
    </w:p>
    <w:p w:rsidR="00FF41FE" w:rsidRDefault="00FF41FE" w:rsidP="00FF41FE">
      <w:pPr>
        <w:pStyle w:val="Heading1"/>
      </w:pPr>
      <w:r>
        <w:lastRenderedPageBreak/>
        <w:t>Agenda Item #6: Next Meeting Logistics</w:t>
      </w:r>
    </w:p>
    <w:p w:rsidR="00FF41FE" w:rsidRDefault="00FF41FE" w:rsidP="00FF41FE">
      <w:r>
        <w:t>Estimated Time: 5 minutes</w:t>
      </w:r>
    </w:p>
    <w:p w:rsidR="00FF41FE" w:rsidRDefault="00FF41FE" w:rsidP="00FF41FE">
      <w:r>
        <w:t>Expected Decision Points: What to prepare for next meeting</w:t>
      </w:r>
    </w:p>
    <w:p w:rsidR="00FF41FE" w:rsidRDefault="00FF41FE" w:rsidP="00FF41FE"/>
    <w:p w:rsidR="00FF41FE" w:rsidRDefault="00FF41FE" w:rsidP="00FF41FE"/>
    <w:p w:rsidR="00FF41FE" w:rsidRDefault="00FF41FE" w:rsidP="00FF41FE">
      <w:pPr>
        <w:jc w:val="center"/>
      </w:pPr>
    </w:p>
    <w:p w:rsidR="00A9204E" w:rsidRDefault="00FF41FE">
      <w:proofErr w:type="gramStart"/>
      <w:r>
        <w:t>v</w:t>
      </w:r>
      <w:proofErr w:type="gramEnd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FE"/>
    <w:rsid w:val="00645252"/>
    <w:rsid w:val="006D3D74"/>
    <w:rsid w:val="00A9204E"/>
    <w:rsid w:val="00FF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57B08-9872-4D7E-9330-49DDE31C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1FE"/>
    <w:pPr>
      <w:spacing w:after="160" w:line="25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1F4E79" w:themeColor="accent1" w:themeShade="80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color w:val="5A5A5A" w:themeColor="text1" w:themeTint="A5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 w:line="240" w:lineRule="auto"/>
      <w:ind w:left="864" w:right="864"/>
      <w:jc w:val="center"/>
    </w:pPr>
    <w:rPr>
      <w:rFonts w:eastAsiaTheme="minorHAnsi"/>
      <w:i/>
      <w:iCs/>
      <w:color w:val="404040" w:themeColor="text1" w:themeTint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1F4E79" w:themeColor="accent1" w:themeShade="80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 w:line="240" w:lineRule="auto"/>
    </w:pPr>
    <w:rPr>
      <w:rFonts w:eastAsiaTheme="minorHAnsi"/>
      <w:i/>
      <w:iCs/>
      <w:color w:val="44546A" w:themeColor="text2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pPr>
      <w:spacing w:after="0" w:line="240" w:lineRule="auto"/>
    </w:pPr>
    <w:rPr>
      <w:rFonts w:ascii="Segoe UI" w:eastAsiaTheme="minorHAnsi" w:hAnsi="Segoe UI" w:cs="Segoe UI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after="0" w:line="240" w:lineRule="auto"/>
      <w:ind w:left="1152" w:right="1152"/>
    </w:pPr>
    <w:rPr>
      <w:i/>
      <w:iCs/>
      <w:color w:val="1F4E79" w:themeColor="accent1" w:themeShade="80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 w:line="240" w:lineRule="auto"/>
    </w:pPr>
    <w:rPr>
      <w:rFonts w:eastAsiaTheme="minorHAnsi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 w:line="240" w:lineRule="auto"/>
      <w:ind w:left="360"/>
    </w:pPr>
    <w:rPr>
      <w:rFonts w:eastAsiaTheme="minorHAnsi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pPr>
      <w:spacing w:after="0" w:line="240" w:lineRule="auto"/>
    </w:pPr>
    <w:rPr>
      <w:rFonts w:eastAsiaTheme="minorHAnsi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pPr>
      <w:spacing w:after="0" w:line="240" w:lineRule="auto"/>
    </w:pPr>
    <w:rPr>
      <w:rFonts w:ascii="Segoe UI" w:eastAsiaTheme="minorHAnsi" w:hAnsi="Segoe UI" w:cs="Segoe UI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pPr>
      <w:spacing w:after="0" w:line="240" w:lineRule="auto"/>
    </w:pPr>
    <w:rPr>
      <w:rFonts w:eastAsiaTheme="minorHAnsi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pPr>
      <w:spacing w:after="0" w:line="240" w:lineRule="auto"/>
    </w:pPr>
    <w:rPr>
      <w:rFonts w:asciiTheme="majorHAnsi" w:eastAsiaTheme="majorEastAsia" w:hAnsiTheme="majorHAnsi" w:cstheme="majorBidi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pPr>
      <w:spacing w:after="0" w:line="240" w:lineRule="auto"/>
    </w:pPr>
    <w:rPr>
      <w:rFonts w:eastAsiaTheme="minorHAnsi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pPr>
      <w:spacing w:after="0" w:line="240" w:lineRule="auto"/>
    </w:pPr>
    <w:rPr>
      <w:rFonts w:ascii="Consolas" w:eastAsiaTheme="minorHAnsi" w:hAnsi="Consolas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pPr>
      <w:spacing w:after="0" w:line="240" w:lineRule="auto"/>
    </w:pPr>
    <w:rPr>
      <w:rFonts w:ascii="Consolas" w:eastAsiaTheme="minorHAnsi" w:hAnsi="Consolas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pPr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  <w:pPr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b871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4873beb7-5857-4685-be1f-d57550cc96cc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14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Hindman, Janelle</dc:creator>
  <cp:keywords/>
  <dc:description/>
  <cp:lastModifiedBy>Hindman, Janelle</cp:lastModifiedBy>
  <cp:revision>1</cp:revision>
  <dcterms:created xsi:type="dcterms:W3CDTF">2016-09-24T18:22:00Z</dcterms:created>
  <dcterms:modified xsi:type="dcterms:W3CDTF">2016-09-24T18:39:00Z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