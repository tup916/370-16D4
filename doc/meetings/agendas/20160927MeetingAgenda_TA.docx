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#7</w:t>
      </w:r>
    </w:p>
    <w:p w:rsidR="00AA4868" w:rsidRDefault="00AA4868" w:rsidP="00FF41FE">
      <w:pPr>
        <w:pStyle w:val="Subtitle"/>
        <w:rPr>
          <w:rFonts w:cs="Times New Roman"/>
        </w:rPr>
      </w:pPr>
      <w:r>
        <w:t>Start Time: 4:00 PM, Tuesday, 2016/09/27</w:t>
      </w:r>
    </w:p>
    <w:p w:rsidR="00AA4868" w:rsidRDefault="00AA4868" w:rsidP="00FF41FE">
      <w:pPr>
        <w:pStyle w:val="Subtitle"/>
        <w:rPr>
          <w:rFonts w:cs="Times New Roman"/>
        </w:rPr>
      </w:pPr>
      <w:r>
        <w:t>End Time: 5:00 PM, Tuesday, 2016/09/27</w:t>
      </w:r>
    </w:p>
    <w:p w:rsidR="00AA4868" w:rsidRDefault="00AA4868" w:rsidP="00FF41FE">
      <w:pPr>
        <w:pStyle w:val="Subtitle"/>
        <w:rPr>
          <w:rFonts w:cs="Times New Roman"/>
        </w:rPr>
      </w:pPr>
      <w:r>
        <w:t>Location: Geology Building / Thorvaldson 159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Concerns since last meeting; </w:t>
      </w:r>
    </w:p>
    <w:p w:rsidR="00AA4868" w:rsidRDefault="00AA4868" w:rsidP="00FF41FE">
      <w:r>
        <w:t>Estimated Time: 10 mins.</w:t>
      </w:r>
    </w:p>
    <w:p w:rsidR="00AA4868" w:rsidRDefault="00AA4868" w:rsidP="00FF41FE">
      <w:pPr>
        <w:rPr>
          <w:rFonts w:cs="Times New Roman"/>
        </w:rPr>
      </w:pPr>
      <w:r>
        <w:t>Expected Content: Discuss any problems or issues that may have cropped up since last meeting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#2: Paper Prototype Review</w:t>
      </w:r>
    </w:p>
    <w:p w:rsidR="00AA4868" w:rsidRDefault="00AA4868" w:rsidP="00FF41FE">
      <w:r>
        <w:t>Estimated Time: 20 mins.</w:t>
      </w:r>
    </w:p>
    <w:p w:rsidR="00AA4868" w:rsidRDefault="00AA4868" w:rsidP="00FF41FE">
      <w:r>
        <w:t xml:space="preserve">Expected Content: Each team member will bring their hand-drawn UI/storyboard images for examination, and answer questions about their ideas. </w:t>
      </w:r>
    </w:p>
    <w:p w:rsidR="00AA4868" w:rsidRDefault="00AA4868" w:rsidP="00FF41FE">
      <w:pPr>
        <w:pStyle w:val="Heading1"/>
      </w:pPr>
      <w:r>
        <w:t>(break from 4:30pm to 4:45pm)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#3: Report to TA</w:t>
      </w:r>
    </w:p>
    <w:p w:rsidR="00AA4868" w:rsidRDefault="00AA4868" w:rsidP="00FF41FE">
      <w:r>
        <w:t>Estimated Time: 5 mins.</w:t>
      </w:r>
    </w:p>
    <w:p w:rsidR="00AA4868" w:rsidRDefault="00AA4868" w:rsidP="00FF41FE">
      <w:pPr>
        <w:rPr>
          <w:rFonts w:cs="Times New Roman"/>
        </w:rPr>
      </w:pPr>
      <w:r>
        <w:t>Expected Content: Team members review important policy changes and decisions made since last week's meeting.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#4: UI/Storyboard Image Direction</w:t>
      </w:r>
    </w:p>
    <w:p w:rsidR="00AA4868" w:rsidRDefault="00AA4868" w:rsidP="00FF41FE">
      <w:r>
        <w:t>Estimated Time: 5 minutes</w:t>
      </w:r>
    </w:p>
    <w:p w:rsidR="00AA4868" w:rsidRDefault="00AA4868" w:rsidP="00FF41FE">
      <w:pPr>
        <w:rPr>
          <w:rFonts w:cs="Times New Roman"/>
        </w:rPr>
      </w:pPr>
      <w:r>
        <w:t>Expected Content: Team members discuss and agree on project images</w:t>
      </w:r>
    </w:p>
    <w:p w:rsidR="00AA4868" w:rsidRDefault="00AA4868" w:rsidP="00FF41FE">
      <w:pPr>
        <w:rPr>
          <w:rFonts w:cs="Times New Roman"/>
        </w:rPr>
      </w:pPr>
      <w:r>
        <w:t>Expected Decision Points: Which UI/Storyboard images will be used to convey the scenarios and actions for the project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#5: Next Meeting Details</w:t>
      </w:r>
    </w:p>
    <w:p w:rsidR="00AA4868" w:rsidRDefault="00AA4868" w:rsidP="00FF41FE">
      <w:r>
        <w:t>Estimated Time: 2 minutes</w:t>
      </w:r>
    </w:p>
    <w:p w:rsidR="00AA4868" w:rsidRDefault="00AA4868" w:rsidP="00FF41FE">
      <w:pPr>
        <w:rPr>
          <w:rFonts w:cs="Times New Roman"/>
        </w:rPr>
      </w:pPr>
      <w:r>
        <w:t>Expected Decision Points: Time and place of next meeting, what to prepare for next meeting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41FE"/>
    <w:rsid w:val="00057B3F"/>
    <w:rsid w:val="002F7384"/>
    <w:rsid w:val="004A3342"/>
    <w:rsid w:val="00645252"/>
    <w:rsid w:val="006D3D74"/>
    <w:rsid w:val="00A9204E"/>
    <w:rsid w:val="00AA4868"/>
    <w:rsid w:val="00C776E5"/>
    <w:rsid w:val="00FF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170</Words>
  <Characters>973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Berscheids</cp:lastModifiedBy>
  <cp:revision>2</cp:revision>
  <dcterms:created xsi:type="dcterms:W3CDTF">2016-09-27T06:35:00Z</dcterms:created>
  <dcterms:modified xsi:type="dcterms:W3CDTF">2016-09-27T06:35:00Z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