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68" w:rsidRDefault="00AA4868" w:rsidP="00FF41FE">
      <w:pPr>
        <w:pStyle w:val="Title"/>
        <w:rPr>
          <w:rFonts w:cs="Times New Roman"/>
        </w:rPr>
      </w:pPr>
      <w:r>
        <w:t>Agenda: CMPT370 Group D4 Team Meeting #</w:t>
      </w:r>
      <w:r w:rsidR="00845BDD">
        <w:t>10</w:t>
      </w:r>
      <w:bookmarkStart w:id="0" w:name="_GoBack"/>
      <w:bookmarkEnd w:id="0"/>
    </w:p>
    <w:p w:rsidR="00AA4868" w:rsidRDefault="00AA4868" w:rsidP="00FF41FE">
      <w:pPr>
        <w:pStyle w:val="Subtitle"/>
        <w:rPr>
          <w:rFonts w:cs="Times New Roman"/>
        </w:rPr>
      </w:pPr>
      <w:r>
        <w:t xml:space="preserve">Start Time: </w:t>
      </w:r>
      <w:r w:rsidR="00845BDD">
        <w:t>5:30</w:t>
      </w:r>
      <w:r>
        <w:t xml:space="preserve"> PM, Tuesday, 2016/</w:t>
      </w:r>
      <w:r w:rsidR="00074491">
        <w:t>10/11</w:t>
      </w:r>
    </w:p>
    <w:p w:rsidR="00AA4868" w:rsidRDefault="00AA4868" w:rsidP="00FF41FE">
      <w:pPr>
        <w:pStyle w:val="Subtitle"/>
        <w:rPr>
          <w:rFonts w:cs="Times New Roman"/>
        </w:rPr>
      </w:pPr>
      <w:r>
        <w:t xml:space="preserve">End Time: </w:t>
      </w:r>
      <w:r w:rsidR="00845BDD">
        <w:t>6:30</w:t>
      </w:r>
      <w:r>
        <w:t xml:space="preserve"> PM, Tuesday, 2016/</w:t>
      </w:r>
      <w:r w:rsidR="00074491">
        <w:t>10/11</w:t>
      </w:r>
    </w:p>
    <w:p w:rsidR="00AA4868" w:rsidRDefault="00AA4868" w:rsidP="00FF41FE">
      <w:pPr>
        <w:pStyle w:val="Subtitle"/>
        <w:rPr>
          <w:rFonts w:cs="Times New Roman"/>
        </w:rPr>
      </w:pPr>
      <w:r>
        <w:t xml:space="preserve">Location: </w:t>
      </w:r>
      <w:r w:rsidR="00845BDD">
        <w:t>S371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#1: </w:t>
      </w:r>
      <w:r w:rsidR="00845BDD">
        <w:t>Iterate on Style Guide</w:t>
      </w:r>
    </w:p>
    <w:p w:rsidR="00AA4868" w:rsidRDefault="00AA4868" w:rsidP="00FF41FE">
      <w:r>
        <w:t>Estimated Time: 1</w:t>
      </w:r>
      <w:r w:rsidR="009C3492">
        <w:t>5</w:t>
      </w:r>
      <w:r>
        <w:t xml:space="preserve"> mins.</w:t>
      </w:r>
    </w:p>
    <w:p w:rsidR="00845BDD" w:rsidRPr="009C3492" w:rsidRDefault="00845BDD" w:rsidP="00FF41FE">
      <w:r>
        <w:t>Expected Discussion: Firm up concepts for Style Guide</w:t>
      </w:r>
    </w:p>
    <w:p w:rsidR="00AA4868" w:rsidRDefault="00AA4868" w:rsidP="00FF41FE">
      <w:pPr>
        <w:pStyle w:val="Heading1"/>
        <w:rPr>
          <w:rFonts w:cs="Times New Roman"/>
        </w:rPr>
      </w:pPr>
      <w:r>
        <w:t>Agenda Item #2</w:t>
      </w:r>
      <w:r w:rsidR="009C3492">
        <w:t xml:space="preserve">: </w:t>
      </w:r>
      <w:r w:rsidR="00845BDD">
        <w:t>Architecture Component Discussion</w:t>
      </w:r>
    </w:p>
    <w:p w:rsidR="00AA4868" w:rsidRDefault="00AA4868" w:rsidP="00FF41FE">
      <w:r>
        <w:t xml:space="preserve">Estimated Time: </w:t>
      </w:r>
      <w:r w:rsidR="00845BDD">
        <w:t>20</w:t>
      </w:r>
      <w:r>
        <w:t xml:space="preserve"> mins.</w:t>
      </w:r>
    </w:p>
    <w:p w:rsidR="00AA4868" w:rsidRDefault="00AA4868" w:rsidP="00FF41FE">
      <w:r>
        <w:t xml:space="preserve">Expected Content: </w:t>
      </w:r>
      <w:r w:rsidR="00845BDD">
        <w:t>Identify and detail components of system architecture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#3: </w:t>
      </w:r>
      <w:r w:rsidR="00845BDD">
        <w:t>Class Discussion</w:t>
      </w:r>
    </w:p>
    <w:p w:rsidR="00AA4868" w:rsidRDefault="00AA4868" w:rsidP="00FF41FE">
      <w:r>
        <w:t xml:space="preserve">Estimated Time: </w:t>
      </w:r>
      <w:r w:rsidR="00845BDD">
        <w:t>20</w:t>
      </w:r>
      <w:r>
        <w:t xml:space="preserve"> mins.</w:t>
      </w:r>
    </w:p>
    <w:p w:rsidR="00AA4868" w:rsidRDefault="00AA4868" w:rsidP="00FF41FE">
      <w:pPr>
        <w:rPr>
          <w:rFonts w:cs="Times New Roman"/>
        </w:rPr>
      </w:pPr>
      <w:r>
        <w:t xml:space="preserve">Expected Content: </w:t>
      </w:r>
      <w:r w:rsidR="00845BDD">
        <w:t>Identify possible classes that comprise the components.</w:t>
      </w:r>
    </w:p>
    <w:p w:rsidR="009C3492" w:rsidRDefault="009C3492" w:rsidP="009C3492">
      <w:pPr>
        <w:pStyle w:val="Heading1"/>
        <w:rPr>
          <w:rFonts w:cs="Times New Roman"/>
        </w:rPr>
      </w:pPr>
      <w:r>
        <w:t>Agenda Item #6: Next Meeting Decisions</w:t>
      </w:r>
    </w:p>
    <w:p w:rsidR="009C3492" w:rsidRDefault="009C3492" w:rsidP="009C3492">
      <w:r>
        <w:t xml:space="preserve">Estimated Time: </w:t>
      </w:r>
      <w:r w:rsidR="00845BDD">
        <w:t>5</w:t>
      </w:r>
      <w:r>
        <w:t xml:space="preserve"> minutes</w:t>
      </w:r>
    </w:p>
    <w:p w:rsidR="009C3492" w:rsidRDefault="009C3492" w:rsidP="009C3492">
      <w:pPr>
        <w:rPr>
          <w:rFonts w:cs="Times New Roman"/>
        </w:rPr>
      </w:pPr>
      <w:r>
        <w:t>Expected Decision Points: When/where of next meeting</w:t>
      </w:r>
    </w:p>
    <w:p w:rsidR="00AA4868" w:rsidRDefault="00AA4868" w:rsidP="00FF41FE">
      <w:pPr>
        <w:rPr>
          <w:rFonts w:cs="Times New Roman"/>
        </w:rPr>
      </w:pPr>
    </w:p>
    <w:p w:rsidR="00AA4868" w:rsidRDefault="00AA4868" w:rsidP="00FF41FE">
      <w:pPr>
        <w:jc w:val="center"/>
        <w:rPr>
          <w:rFonts w:cs="Times New Roman"/>
        </w:rPr>
      </w:pPr>
    </w:p>
    <w:p w:rsidR="00AA4868" w:rsidRDefault="00AA4868">
      <w:pPr>
        <w:rPr>
          <w:rFonts w:cs="Times New Roman"/>
        </w:rPr>
      </w:pPr>
    </w:p>
    <w:sectPr w:rsidR="00AA4868" w:rsidSect="002F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FE"/>
    <w:rsid w:val="00057B3F"/>
    <w:rsid w:val="00074491"/>
    <w:rsid w:val="002F7384"/>
    <w:rsid w:val="004A3342"/>
    <w:rsid w:val="00645252"/>
    <w:rsid w:val="006D3D74"/>
    <w:rsid w:val="00845BDD"/>
    <w:rsid w:val="009C3492"/>
    <w:rsid w:val="00A9204E"/>
    <w:rsid w:val="00AA4868"/>
    <w:rsid w:val="00C776E5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63D2F21-4EB0-4E4F-B117-5C11BC9D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1FE"/>
    <w:pPr>
      <w:spacing w:after="160" w:line="256" w:lineRule="auto"/>
    </w:pPr>
    <w:rPr>
      <w:rFonts w:eastAsia="SimSun" w:cs="Calibri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3D74"/>
    <w:pPr>
      <w:keepNext/>
      <w:keepLines/>
      <w:spacing w:before="240" w:after="0" w:line="240" w:lineRule="auto"/>
      <w:outlineLvl w:val="0"/>
    </w:pPr>
    <w:rPr>
      <w:rFonts w:ascii="Calibri Light" w:hAnsi="Calibri Light" w:cs="Calibri Light"/>
      <w:color w:val="1F4E79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3D74"/>
    <w:pPr>
      <w:keepNext/>
      <w:keepLines/>
      <w:spacing w:before="40" w:after="0" w:line="240" w:lineRule="auto"/>
      <w:outlineLvl w:val="1"/>
    </w:pPr>
    <w:rPr>
      <w:rFonts w:ascii="Calibri Light" w:hAnsi="Calibri Light" w:cs="Calibri Light"/>
      <w:color w:val="1F4E7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3D74"/>
    <w:pPr>
      <w:keepNext/>
      <w:keepLines/>
      <w:spacing w:before="40" w:after="0" w:line="240" w:lineRule="auto"/>
      <w:outlineLvl w:val="2"/>
    </w:pPr>
    <w:rPr>
      <w:rFonts w:ascii="Calibri Light" w:hAnsi="Calibri Light" w:cs="Calibri Light"/>
      <w:color w:val="1F4D78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3D74"/>
    <w:pPr>
      <w:keepNext/>
      <w:keepLines/>
      <w:spacing w:before="40" w:after="0" w:line="240" w:lineRule="auto"/>
      <w:outlineLvl w:val="3"/>
    </w:pPr>
    <w:rPr>
      <w:rFonts w:ascii="Calibri Light" w:hAnsi="Calibri Light" w:cs="Calibri Light"/>
      <w:i/>
      <w:iCs/>
      <w:color w:val="1F4E79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3D74"/>
    <w:pPr>
      <w:keepNext/>
      <w:keepLines/>
      <w:spacing w:before="40" w:after="0" w:line="240" w:lineRule="auto"/>
      <w:outlineLvl w:val="4"/>
    </w:pPr>
    <w:rPr>
      <w:rFonts w:ascii="Calibri Light" w:hAnsi="Calibri Light" w:cs="Calibri Light"/>
      <w:color w:val="1F4E79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3D74"/>
    <w:pPr>
      <w:keepNext/>
      <w:keepLines/>
      <w:spacing w:before="40" w:after="0" w:line="240" w:lineRule="auto"/>
      <w:outlineLvl w:val="5"/>
    </w:pPr>
    <w:rPr>
      <w:rFonts w:ascii="Calibri Light" w:hAnsi="Calibri Light" w:cs="Calibri Light"/>
      <w:color w:val="1F4D78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D3D74"/>
    <w:pPr>
      <w:keepNext/>
      <w:keepLines/>
      <w:spacing w:before="40" w:after="0" w:line="240" w:lineRule="auto"/>
      <w:outlineLvl w:val="6"/>
    </w:pPr>
    <w:rPr>
      <w:rFonts w:ascii="Calibri Light" w:hAnsi="Calibri Light" w:cs="Calibri Light"/>
      <w:i/>
      <w:iCs/>
      <w:color w:val="1F4D78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D3D74"/>
    <w:pPr>
      <w:keepNext/>
      <w:keepLines/>
      <w:spacing w:before="40" w:after="0" w:line="240" w:lineRule="auto"/>
      <w:outlineLvl w:val="7"/>
    </w:pPr>
    <w:rPr>
      <w:rFonts w:ascii="Calibri Light" w:hAnsi="Calibri Light" w:cs="Calibri Light"/>
      <w:color w:val="272727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D3D74"/>
    <w:pPr>
      <w:keepNext/>
      <w:keepLines/>
      <w:spacing w:before="40" w:after="0" w:line="240" w:lineRule="auto"/>
      <w:outlineLvl w:val="8"/>
    </w:pPr>
    <w:rPr>
      <w:rFonts w:ascii="Calibri Light" w:hAnsi="Calibri Light" w:cs="Calibri Light"/>
      <w:i/>
      <w:iCs/>
      <w:color w:val="2727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3D74"/>
    <w:rPr>
      <w:rFonts w:ascii="Calibri Light" w:eastAsia="SimSun" w:hAnsi="Calibri Light" w:cs="Calibri Light"/>
      <w:color w:val="1F4E7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D3D74"/>
    <w:rPr>
      <w:rFonts w:ascii="Calibri Light" w:eastAsia="SimSun" w:hAnsi="Calibri Light" w:cs="Calibri Light"/>
      <w:color w:val="1F4E7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F7384"/>
    <w:rPr>
      <w:rFonts w:ascii="Calibri Light" w:eastAsia="SimSun" w:hAnsi="Calibri Light" w:cs="Calibri Light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D3D74"/>
    <w:rPr>
      <w:rFonts w:ascii="Calibri Light" w:eastAsia="SimSun" w:hAnsi="Calibri Light" w:cs="Calibri Light"/>
      <w:i/>
      <w:iCs/>
      <w:color w:val="1F4E79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D3D74"/>
    <w:rPr>
      <w:rFonts w:ascii="Calibri Light" w:eastAsia="SimSun" w:hAnsi="Calibri Light" w:cs="Calibri Light"/>
      <w:color w:val="1F4E79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F7384"/>
    <w:rPr>
      <w:rFonts w:ascii="Calibri Light" w:eastAsia="SimSun" w:hAnsi="Calibri Light" w:cs="Calibri Light"/>
      <w:color w:val="1F4D78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F7384"/>
    <w:rPr>
      <w:rFonts w:ascii="Calibri Light" w:eastAsia="SimSun" w:hAnsi="Calibri Light" w:cs="Calibri Light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45252"/>
    <w:rPr>
      <w:rFonts w:ascii="Calibri Light" w:eastAsia="SimSun" w:hAnsi="Calibri Light" w:cs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45252"/>
    <w:rPr>
      <w:rFonts w:ascii="Calibri Light" w:eastAsia="SimSun" w:hAnsi="Calibri Light" w:cs="Calibri Light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2F7384"/>
    <w:pPr>
      <w:spacing w:after="0" w:line="240" w:lineRule="auto"/>
    </w:pPr>
    <w:rPr>
      <w:rFonts w:ascii="Calibri Light" w:hAnsi="Calibri Light" w:cs="Calibri Light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2F7384"/>
    <w:rPr>
      <w:rFonts w:ascii="Calibri Light" w:eastAsia="SimSun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7384"/>
    <w:pPr>
      <w:numPr>
        <w:ilvl w:val="1"/>
      </w:numPr>
      <w:spacing w:after="0" w:line="240" w:lineRule="auto"/>
    </w:pPr>
    <w:rPr>
      <w:color w:val="5A5A5A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F7384"/>
    <w:rPr>
      <w:rFonts w:eastAsia="SimSun"/>
      <w:color w:val="5A5A5A"/>
      <w:spacing w:val="15"/>
    </w:rPr>
  </w:style>
  <w:style w:type="character" w:styleId="SubtleEmphasis">
    <w:name w:val="Subtle Emphasis"/>
    <w:basedOn w:val="DefaultParagraphFont"/>
    <w:uiPriority w:val="99"/>
    <w:qFormat/>
    <w:rsid w:val="002F7384"/>
    <w:rPr>
      <w:i/>
      <w:iCs/>
      <w:color w:val="404040"/>
    </w:rPr>
  </w:style>
  <w:style w:type="character" w:styleId="Emphasis">
    <w:name w:val="Emphasis"/>
    <w:basedOn w:val="DefaultParagraphFont"/>
    <w:uiPriority w:val="99"/>
    <w:qFormat/>
    <w:rsid w:val="002F7384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645252"/>
    <w:rPr>
      <w:i/>
      <w:iCs/>
      <w:color w:val="1F4E79"/>
    </w:rPr>
  </w:style>
  <w:style w:type="character" w:styleId="Strong">
    <w:name w:val="Strong"/>
    <w:basedOn w:val="DefaultParagraphFont"/>
    <w:uiPriority w:val="99"/>
    <w:qFormat/>
    <w:rsid w:val="002F7384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2F7384"/>
    <w:pPr>
      <w:spacing w:before="200" w:after="0" w:line="240" w:lineRule="auto"/>
      <w:ind w:left="864" w:right="864"/>
      <w:jc w:val="center"/>
    </w:pPr>
    <w:rPr>
      <w:rFonts w:eastAsia="Calibri"/>
      <w:i/>
      <w:iCs/>
      <w:color w:val="404040"/>
      <w:lang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2F7384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 w:line="240" w:lineRule="auto"/>
      <w:ind w:left="864" w:right="864"/>
      <w:jc w:val="center"/>
    </w:pPr>
    <w:rPr>
      <w:rFonts w:eastAsia="Calibri"/>
      <w:i/>
      <w:iCs/>
      <w:color w:val="1F4E79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45252"/>
    <w:rPr>
      <w:i/>
      <w:iCs/>
      <w:color w:val="1F4E79"/>
    </w:rPr>
  </w:style>
  <w:style w:type="character" w:styleId="SubtleReference">
    <w:name w:val="Subtle Reference"/>
    <w:basedOn w:val="DefaultParagraphFont"/>
    <w:uiPriority w:val="99"/>
    <w:qFormat/>
    <w:rsid w:val="002F7384"/>
    <w:rPr>
      <w:smallCaps/>
      <w:color w:val="5A5A5A"/>
    </w:rPr>
  </w:style>
  <w:style w:type="character" w:styleId="IntenseReference">
    <w:name w:val="Intense Reference"/>
    <w:basedOn w:val="DefaultParagraphFont"/>
    <w:uiPriority w:val="99"/>
    <w:qFormat/>
    <w:rsid w:val="00645252"/>
    <w:rPr>
      <w:b/>
      <w:bCs/>
      <w:smallCaps/>
      <w:color w:val="1F4E79"/>
      <w:spacing w:val="5"/>
    </w:rPr>
  </w:style>
  <w:style w:type="character" w:styleId="BookTitle">
    <w:name w:val="Book Title"/>
    <w:basedOn w:val="DefaultParagraphFont"/>
    <w:uiPriority w:val="99"/>
    <w:qFormat/>
    <w:rsid w:val="002F7384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rsid w:val="00645252"/>
    <w:rPr>
      <w:color w:val="1F4E79"/>
      <w:u w:val="single"/>
    </w:rPr>
  </w:style>
  <w:style w:type="character" w:styleId="FollowedHyperlink">
    <w:name w:val="FollowedHyperlink"/>
    <w:basedOn w:val="DefaultParagraphFont"/>
    <w:uiPriority w:val="99"/>
    <w:rsid w:val="002F7384"/>
    <w:rPr>
      <w:color w:val="auto"/>
      <w:u w:val="single"/>
    </w:rPr>
  </w:style>
  <w:style w:type="paragraph" w:styleId="Caption">
    <w:name w:val="caption"/>
    <w:basedOn w:val="Normal"/>
    <w:next w:val="Normal"/>
    <w:uiPriority w:val="99"/>
    <w:qFormat/>
    <w:rsid w:val="00645252"/>
    <w:pPr>
      <w:spacing w:after="200" w:line="240" w:lineRule="auto"/>
    </w:pPr>
    <w:rPr>
      <w:rFonts w:eastAsia="Calibri"/>
      <w:i/>
      <w:iCs/>
      <w:color w:val="44546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5252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rsid w:val="00645252"/>
    <w:pPr>
      <w:pBdr>
        <w:top w:val="single" w:sz="2" w:space="10" w:color="5B9BD5" w:shadow="1" w:frame="1"/>
        <w:left w:val="single" w:sz="2" w:space="10" w:color="5B9BD5" w:shadow="1" w:frame="1"/>
        <w:bottom w:val="single" w:sz="2" w:space="10" w:color="5B9BD5" w:shadow="1" w:frame="1"/>
        <w:right w:val="single" w:sz="2" w:space="10" w:color="5B9BD5" w:shadow="1" w:frame="1"/>
      </w:pBdr>
      <w:spacing w:after="0" w:line="240" w:lineRule="auto"/>
      <w:ind w:left="1152" w:right="1152"/>
    </w:pPr>
    <w:rPr>
      <w:i/>
      <w:iCs/>
      <w:color w:val="1F4E79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645252"/>
    <w:pPr>
      <w:spacing w:after="120" w:line="240" w:lineRule="auto"/>
    </w:pPr>
    <w:rPr>
      <w:rFonts w:eastAsia="Calibri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45252"/>
    <w:rPr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645252"/>
    <w:pPr>
      <w:spacing w:after="120" w:line="240" w:lineRule="auto"/>
      <w:ind w:left="360"/>
    </w:pPr>
    <w:rPr>
      <w:rFonts w:eastAsia="Calibri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645252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45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5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52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45252"/>
    <w:rPr>
      <w:rFonts w:ascii="Segoe UI" w:hAnsi="Segoe UI" w:cs="Segoe UI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645252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645252"/>
    <w:pPr>
      <w:spacing w:after="0" w:line="240" w:lineRule="auto"/>
    </w:pPr>
    <w:rPr>
      <w:rFonts w:ascii="Calibri Light" w:hAnsi="Calibri Light" w:cs="Calibri Light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45252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45252"/>
    <w:rPr>
      <w:rFonts w:ascii="Consolas" w:hAnsi="Consolas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MacroText">
    <w:name w:val="macro"/>
    <w:link w:val="MacroTextChar"/>
    <w:uiPriority w:val="99"/>
    <w:semiHidden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645252"/>
    <w:rPr>
      <w:rFonts w:ascii="Consolas" w:hAnsi="Consolas" w:cs="Consolas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45252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auto"/>
    </w:rPr>
  </w:style>
  <w:style w:type="paragraph" w:styleId="Header">
    <w:name w:val="header"/>
    <w:basedOn w:val="Normal"/>
    <w:link w:val="Head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3D74"/>
  </w:style>
  <w:style w:type="paragraph" w:styleId="Footer">
    <w:name w:val="footer"/>
    <w:basedOn w:val="Normal"/>
    <w:link w:val="Foot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Agenda: CMPT370 Group D4 Team Meeting #7</vt:lpstr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Agenda: CMPT370 Group D4 Team Meeting #7</dc:title>
  <dc:subject/>
  <dc:creator>Hindman, Janelle</dc:creator>
  <cp:keywords/>
  <dc:description/>
  <cp:lastModifiedBy>Scott-Sterling</cp:lastModifiedBy>
  <cp:revision>2</cp:revision>
  <dcterms:created xsi:type="dcterms:W3CDTF">2016-10-13T15:03:00Z</dcterms:created>
  <dcterms:modified xsi:type="dcterms:W3CDTF">2016-10-13T15:03:00Z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MarketSpecific">
    <vt:lpwstr>0</vt:lpwstr>
  </property>
  <property fmtid="{D5CDD505-2E9C-101B-9397-08002B2CF9AE}" pid="4" name="ApprovalStatus">
    <vt:lpwstr>InProgress</vt:lpwstr>
  </property>
  <property fmtid="{D5CDD505-2E9C-101B-9397-08002B2CF9AE}" pid="5" name="PrimaryImageGen">
    <vt:lpwstr>1</vt:lpwstr>
  </property>
  <property fmtid="{D5CDD505-2E9C-101B-9397-08002B2CF9AE}" pid="6" name="NumericId">
    <vt:lpwstr>102787001</vt:lpwstr>
  </property>
  <property fmtid="{D5CDD505-2E9C-101B-9397-08002B2CF9AE}" pid="7" name="BlockPublish">
    <vt:lpwstr>0</vt:lpwstr>
  </property>
  <property fmtid="{D5CDD505-2E9C-101B-9397-08002B2CF9AE}" pid="8" name="OpenTemplate">
    <vt:lpwstr>1</vt:lpwstr>
  </property>
  <property fmtid="{D5CDD505-2E9C-101B-9397-08002B2CF9AE}" pid="9" name="PublishStatusLookup">
    <vt:lpwstr>1343188;#</vt:lpwstr>
  </property>
  <property fmtid="{D5CDD505-2E9C-101B-9397-08002B2CF9AE}" pid="10" name="MachineTranslated">
    <vt:lpwstr>0</vt:lpwstr>
  </property>
  <property fmtid="{D5CDD505-2E9C-101B-9397-08002B2CF9AE}" pid="11" name="PublishTargets">
    <vt:lpwstr>OfficeOnlineVNext</vt:lpwstr>
  </property>
  <property fmtid="{D5CDD505-2E9C-101B-9397-08002B2CF9AE}" pid="12" name="AcquiredFrom">
    <vt:lpwstr>Internal MS</vt:lpwstr>
  </property>
  <property fmtid="{D5CDD505-2E9C-101B-9397-08002B2CF9AE}" pid="13" name="AssetStart">
    <vt:lpwstr>2011-11-23T11:29:00Z</vt:lpwstr>
  </property>
  <property fmtid="{D5CDD505-2E9C-101B-9397-08002B2CF9AE}" pid="14" name="TemplateStatus">
    <vt:lpwstr>Complete</vt:lpwstr>
  </property>
  <property fmtid="{D5CDD505-2E9C-101B-9397-08002B2CF9AE}" pid="15" name="Downloads">
    <vt:lpwstr>0</vt:lpwstr>
  </property>
  <property fmtid="{D5CDD505-2E9C-101B-9397-08002B2CF9AE}" pid="16" name="IsDeleted">
    <vt:lpwstr>0</vt:lpwstr>
  </property>
  <property fmtid="{D5CDD505-2E9C-101B-9397-08002B2CF9AE}" pid="17" name="AssetExpire">
    <vt:lpwstr>2029-05-12T01:00:00Z</vt:lpwstr>
  </property>
  <property fmtid="{D5CDD505-2E9C-101B-9397-08002B2CF9AE}" pid="18" name="CSXUpdate">
    <vt:lpwstr>0</vt:lpwstr>
  </property>
  <property fmtid="{D5CDD505-2E9C-101B-9397-08002B2CF9AE}" pid="19" name="AssetType">
    <vt:lpwstr>TP</vt:lpwstr>
  </property>
  <property fmtid="{D5CDD505-2E9C-101B-9397-08002B2CF9AE}" pid="20" name="AssetId">
    <vt:lpwstr>TP102787001</vt:lpwstr>
  </property>
  <property fmtid="{D5CDD505-2E9C-101B-9397-08002B2CF9AE}" pid="21" name="CrawlForDependencies">
    <vt:lpwstr>0</vt:lpwstr>
  </property>
  <property fmtid="{D5CDD505-2E9C-101B-9397-08002B2CF9AE}" pid="22" name="LocLastLocAttemptVersionLookup">
    <vt:lpwstr>693888</vt:lpwstr>
  </property>
  <property fmtid="{D5CDD505-2E9C-101B-9397-08002B2CF9AE}" pid="23" name="TrustLevel">
    <vt:lpwstr>1 Microsoft Managed Content</vt:lpwstr>
  </property>
  <property fmtid="{D5CDD505-2E9C-101B-9397-08002B2CF9AE}" pid="24" name="IsSearchable">
    <vt:lpwstr>0</vt:lpwstr>
  </property>
  <property fmtid="{D5CDD505-2E9C-101B-9397-08002B2CF9AE}" pid="25" name="TemplateTemplateType">
    <vt:lpwstr>Word Document Template</vt:lpwstr>
  </property>
  <property fmtid="{D5CDD505-2E9C-101B-9397-08002B2CF9AE}" pid="26" name="OutputCachingOn">
    <vt:lpwstr>0</vt:lpwstr>
  </property>
  <property fmtid="{D5CDD505-2E9C-101B-9397-08002B2CF9AE}" pid="27" name="APAuthor">
    <vt:lpwstr>978;#REDMOND\v-namall</vt:lpwstr>
  </property>
  <property fmtid="{D5CDD505-2E9C-101B-9397-08002B2CF9AE}" pid="28" name="LocManualTestRequired">
    <vt:lpwstr>0</vt:lpwstr>
  </property>
  <property fmtid="{D5CDD505-2E9C-101B-9397-08002B2CF9AE}" pid="29" name="EditorialStatus">
    <vt:lpwstr>Complete</vt:lpwstr>
  </property>
  <property fmtid="{D5CDD505-2E9C-101B-9397-08002B2CF9AE}" pid="30" name="TPLaunchHelpLinkType">
    <vt:lpwstr>Template</vt:lpwstr>
  </property>
  <property fmtid="{D5CDD505-2E9C-101B-9397-08002B2CF9AE}" pid="31" name="OriginalRelease">
    <vt:lpwstr>14</vt:lpwstr>
  </property>
  <property fmtid="{D5CDD505-2E9C-101B-9397-08002B2CF9AE}" pid="32" name="UALocRecommendation">
    <vt:lpwstr>Localize</vt:lpwstr>
  </property>
  <property fmtid="{D5CDD505-2E9C-101B-9397-08002B2CF9AE}" pid="33" name="ShowIn">
    <vt:lpwstr>Show everywhere</vt:lpwstr>
  </property>
</Properties>
</file>