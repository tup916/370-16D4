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D77D05" w:rsidP="00D77D05">
      <w:pPr>
        <w:pStyle w:val="Heading1"/>
      </w:pPr>
      <w:r>
        <w:t>Document for testing merges in GIT.</w:t>
      </w:r>
    </w:p>
    <w:p w:rsidR="00D77D05" w:rsidRDefault="00D77D05" w:rsidP="00D77D05"/>
    <w:p w:rsidR="00D77D05" w:rsidRDefault="00D77D05" w:rsidP="00D77D05">
      <w:r>
        <w:t>This document is going to have some stuff about manatees. Fight me.</w:t>
      </w:r>
    </w:p>
    <w:p w:rsidR="00D77D05" w:rsidRDefault="00D77D05" w:rsidP="00D77D05">
      <w:r>
        <w:t>Manatees are cool and awesome.</w:t>
      </w:r>
    </w:p>
    <w:p w:rsidR="00D77D05" w:rsidRDefault="00D77D05" w:rsidP="00D77D05">
      <w:r w:rsidRPr="00D77D05">
        <w:t>Manatees have a mass of 400 to 550 kilograms (880 to 1,210 </w:t>
      </w:r>
      <w:proofErr w:type="spellStart"/>
      <w:r w:rsidRPr="00D77D05">
        <w:t>lb</w:t>
      </w:r>
      <w:proofErr w:type="spellEnd"/>
      <w:r w:rsidRPr="00D77D05">
        <w:t xml:space="preserve">), and mean length of 2.8 to 3.0 </w:t>
      </w:r>
      <w:proofErr w:type="spellStart"/>
      <w:r w:rsidRPr="00D77D05">
        <w:t>metres</w:t>
      </w:r>
      <w:proofErr w:type="spellEnd"/>
      <w:r w:rsidRPr="00D77D05">
        <w:t xml:space="preserve"> (9.2 to 9.8 </w:t>
      </w:r>
      <w:proofErr w:type="spellStart"/>
      <w:r w:rsidRPr="00D77D05">
        <w:t>ft</w:t>
      </w:r>
      <w:proofErr w:type="spellEnd"/>
      <w:r w:rsidRPr="00D77D05">
        <w:t xml:space="preserve">), with maxima of 3.6 </w:t>
      </w:r>
      <w:proofErr w:type="spellStart"/>
      <w:r w:rsidRPr="00D77D05">
        <w:t>metres</w:t>
      </w:r>
      <w:proofErr w:type="spellEnd"/>
      <w:r w:rsidRPr="00D77D05">
        <w:t xml:space="preserve"> (12 </w:t>
      </w:r>
      <w:proofErr w:type="spellStart"/>
      <w:r w:rsidRPr="00D77D05">
        <w:t>ft</w:t>
      </w:r>
      <w:proofErr w:type="spellEnd"/>
      <w:r w:rsidRPr="00D77D05">
        <w:t>) and 1,775 kilograms (3,913 </w:t>
      </w:r>
      <w:proofErr w:type="spellStart"/>
      <w:r w:rsidRPr="00D77D05">
        <w:t>lb</w:t>
      </w:r>
      <w:proofErr w:type="spellEnd"/>
      <w:r w:rsidRPr="00D77D05">
        <w:t>) seen (the females tend to be larger and heavier). When born, baby manatees have an average mass of 30 kilograms (66 </w:t>
      </w:r>
      <w:proofErr w:type="spellStart"/>
      <w:r w:rsidRPr="00D77D05">
        <w:t>lb</w:t>
      </w:r>
      <w:proofErr w:type="spellEnd"/>
      <w:r w:rsidRPr="00D77D05">
        <w:t xml:space="preserve">). They have a large, flexible, </w:t>
      </w:r>
      <w:hyperlink r:id="rId8" w:tooltip="Prehensility" w:history="1">
        <w:r w:rsidRPr="00D77D05">
          <w:rPr>
            <w:color w:val="0000FF"/>
            <w:u w:val="single"/>
          </w:rPr>
          <w:t>prehensile</w:t>
        </w:r>
      </w:hyperlink>
      <w:r w:rsidRPr="00D77D05">
        <w:t xml:space="preserve"> upper lip. They use the lip to gather food and eat, as well as using it for social interactions and communications. Manatees have shorter snouts than their fellow </w:t>
      </w:r>
      <w:hyperlink r:id="rId9" w:tooltip="Sirenia" w:history="1">
        <w:proofErr w:type="spellStart"/>
        <w:r w:rsidRPr="00D77D05">
          <w:rPr>
            <w:color w:val="0000FF"/>
            <w:u w:val="single"/>
          </w:rPr>
          <w:t>sirenians</w:t>
        </w:r>
        <w:proofErr w:type="spellEnd"/>
      </w:hyperlink>
      <w:r w:rsidRPr="00D77D05">
        <w:t xml:space="preserve">, the </w:t>
      </w:r>
      <w:hyperlink r:id="rId10" w:tooltip="Dugong" w:history="1">
        <w:r w:rsidRPr="00D77D05">
          <w:rPr>
            <w:color w:val="0000FF"/>
            <w:u w:val="single"/>
          </w:rPr>
          <w:t>dugongs</w:t>
        </w:r>
      </w:hyperlink>
      <w:r w:rsidRPr="00D77D05">
        <w:t xml:space="preserve">. Their small, widely spaced eyes have eyelids that close in a circular manner. The adults have no </w:t>
      </w:r>
      <w:hyperlink r:id="rId11" w:tooltip="Incisor" w:history="1">
        <w:r w:rsidRPr="00D77D05">
          <w:rPr>
            <w:color w:val="0000FF"/>
            <w:u w:val="single"/>
          </w:rPr>
          <w:t>incisor</w:t>
        </w:r>
      </w:hyperlink>
      <w:r w:rsidRPr="00D77D05">
        <w:t xml:space="preserve"> or </w:t>
      </w:r>
      <w:hyperlink r:id="rId12" w:tooltip="Canine tooth" w:history="1">
        <w:r w:rsidRPr="00D77D05">
          <w:rPr>
            <w:color w:val="0000FF"/>
            <w:u w:val="single"/>
          </w:rPr>
          <w:t>canine</w:t>
        </w:r>
      </w:hyperlink>
      <w:r w:rsidRPr="00D77D05">
        <w:t xml:space="preserve"> teeth, just a set of cheek teeth, which are not clearly differentiated into </w:t>
      </w:r>
      <w:hyperlink r:id="rId13" w:tooltip="Molar (tooth)" w:history="1">
        <w:r w:rsidRPr="00D77D05">
          <w:rPr>
            <w:color w:val="0000FF"/>
            <w:u w:val="single"/>
          </w:rPr>
          <w:t>molars</w:t>
        </w:r>
      </w:hyperlink>
      <w:r w:rsidRPr="00D77D05">
        <w:t xml:space="preserve"> and </w:t>
      </w:r>
      <w:hyperlink r:id="rId14" w:tooltip="Premolar" w:history="1">
        <w:r w:rsidRPr="00D77D05">
          <w:rPr>
            <w:color w:val="0000FF"/>
            <w:u w:val="single"/>
          </w:rPr>
          <w:t>premolars</w:t>
        </w:r>
      </w:hyperlink>
      <w:r w:rsidRPr="00D77D05">
        <w:t xml:space="preserve">. These teeth are continuously replaced throughout life, with new teeth growing at the rear as older teeth fall out from farther forward in the mouth. This process is known as </w:t>
      </w:r>
      <w:hyperlink r:id="rId15" w:tooltip="Polyphyodont" w:history="1">
        <w:proofErr w:type="spellStart"/>
        <w:r w:rsidRPr="00D77D05">
          <w:rPr>
            <w:color w:val="0000FF"/>
            <w:u w:val="single"/>
          </w:rPr>
          <w:t>polyphyodonty</w:t>
        </w:r>
        <w:proofErr w:type="spellEnd"/>
      </w:hyperlink>
      <w:r w:rsidRPr="00D77D05">
        <w:t xml:space="preserve"> and amongst the other mammals, only occurs in the </w:t>
      </w:r>
      <w:hyperlink r:id="rId16" w:tooltip="Kangaroo" w:history="1">
        <w:proofErr w:type="gramStart"/>
        <w:r w:rsidRPr="00D77D05">
          <w:rPr>
            <w:color w:val="0000FF"/>
            <w:u w:val="single"/>
          </w:rPr>
          <w:t>kangaroo</w:t>
        </w:r>
        <w:proofErr w:type="gramEnd"/>
      </w:hyperlink>
      <w:hyperlink r:id="rId17" w:anchor="cite_note-secret-7" w:history="1">
        <w:r w:rsidRPr="00D77D05">
          <w:rPr>
            <w:color w:val="0000FF"/>
            <w:u w:val="single"/>
            <w:vertAlign w:val="superscript"/>
          </w:rPr>
          <w:t>[7]</w:t>
        </w:r>
      </w:hyperlink>
      <w:r w:rsidRPr="00D77D05">
        <w:t xml:space="preserve"> and </w:t>
      </w:r>
      <w:hyperlink r:id="rId18" w:tooltip="Elephant" w:history="1">
        <w:r w:rsidRPr="00D77D05">
          <w:rPr>
            <w:color w:val="0000FF"/>
            <w:u w:val="single"/>
          </w:rPr>
          <w:t>elephant</w:t>
        </w:r>
      </w:hyperlink>
      <w:r w:rsidRPr="00D77D05">
        <w:t>.</w:t>
      </w:r>
      <w:hyperlink r:id="rId19" w:anchor="cite_note-8" w:history="1">
        <w:r w:rsidRPr="00D77D05">
          <w:rPr>
            <w:color w:val="0000FF"/>
            <w:u w:val="single"/>
            <w:vertAlign w:val="superscript"/>
          </w:rPr>
          <w:t>[8</w:t>
        </w:r>
        <w:proofErr w:type="gramStart"/>
        <w:r w:rsidRPr="00D77D05">
          <w:rPr>
            <w:color w:val="0000FF"/>
            <w:u w:val="single"/>
            <w:vertAlign w:val="superscript"/>
          </w:rPr>
          <w:t>]</w:t>
        </w:r>
        <w:proofErr w:type="gramEnd"/>
      </w:hyperlink>
      <w:hyperlink r:id="rId20" w:anchor="cite_note-EoM-9" w:history="1">
        <w:r w:rsidRPr="00D77D05">
          <w:rPr>
            <w:color w:val="0000FF"/>
            <w:u w:val="single"/>
            <w:vertAlign w:val="superscript"/>
          </w:rPr>
          <w:t>[9]</w:t>
        </w:r>
      </w:hyperlink>
      <w:r w:rsidRPr="00D77D05">
        <w:t xml:space="preserve"> At any given time, a manatee typically has no more than six teeth in each jaw of its mouth.</w:t>
      </w:r>
      <w:hyperlink r:id="rId21" w:anchor="cite_note-EoM-9" w:history="1">
        <w:r w:rsidRPr="00D77D05">
          <w:rPr>
            <w:color w:val="0000FF"/>
            <w:u w:val="single"/>
            <w:vertAlign w:val="superscript"/>
          </w:rPr>
          <w:t>[9]</w:t>
        </w:r>
      </w:hyperlink>
      <w:r w:rsidRPr="00D77D05">
        <w:t xml:space="preserve"> Its tail is paddle-shaped, and is the clearest visible difference between manatees and dugongs; a dugong tail is fluked, similar in shape to </w:t>
      </w:r>
      <w:proofErr w:type="gramStart"/>
      <w:r w:rsidRPr="00D77D05">
        <w:t>a that</w:t>
      </w:r>
      <w:proofErr w:type="gramEnd"/>
      <w:r w:rsidRPr="00D77D05">
        <w:t xml:space="preserve"> of a whale. Females have two teats, one under each flipper</w:t>
      </w:r>
      <w:proofErr w:type="gramStart"/>
      <w:r w:rsidRPr="00D77D05">
        <w:t>,</w:t>
      </w:r>
      <w:proofErr w:type="gramEnd"/>
      <w:hyperlink r:id="rId22" w:anchor="cite_note-10" w:history="1">
        <w:r w:rsidRPr="00D77D05">
          <w:rPr>
            <w:color w:val="0000FF"/>
            <w:u w:val="single"/>
            <w:vertAlign w:val="superscript"/>
          </w:rPr>
          <w:t>[10]</w:t>
        </w:r>
      </w:hyperlink>
      <w:r w:rsidRPr="00D77D05">
        <w:t xml:space="preserve"> a characteristic that was used to make early links between the manatee and elephants.</w:t>
      </w:r>
    </w:p>
    <w:p w:rsidR="00D77D05" w:rsidRDefault="00D77D05" w:rsidP="00D77D05"/>
    <w:p w:rsidR="00D77D05" w:rsidRPr="00D77D05" w:rsidRDefault="00D77D05" w:rsidP="00D77D05">
      <w:r>
        <w:rPr>
          <w:noProof/>
        </w:rPr>
        <w:drawing>
          <wp:inline distT="0" distB="0" distL="0" distR="0" wp14:anchorId="5F976C6A" wp14:editId="4BEE2067">
            <wp:extent cx="2381250" cy="1762125"/>
            <wp:effectExtent l="0" t="0" r="0" b="9525"/>
            <wp:docPr id="1" name="Picture 1" descr="FL 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 fig0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D05" w:rsidRPr="00D7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05"/>
    <w:rsid w:val="00645252"/>
    <w:rsid w:val="006D3D74"/>
    <w:rsid w:val="00A9204E"/>
    <w:rsid w:val="00D7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C5828-828E-4E7F-A6AB-0EF1AC64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hensility" TargetMode="External"/><Relationship Id="rId13" Type="http://schemas.openxmlformats.org/officeDocument/2006/relationships/hyperlink" Target="https://en.wikipedia.org/wiki/Molar_%28tooth%29" TargetMode="External"/><Relationship Id="rId18" Type="http://schemas.openxmlformats.org/officeDocument/2006/relationships/hyperlink" Target="https://en.wikipedia.org/wiki/Elepha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Manate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Canine_tooth" TargetMode="External"/><Relationship Id="rId17" Type="http://schemas.openxmlformats.org/officeDocument/2006/relationships/hyperlink" Target="https://en.wikipedia.org/wiki/Manate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Kangaroo" TargetMode="External"/><Relationship Id="rId20" Type="http://schemas.openxmlformats.org/officeDocument/2006/relationships/hyperlink" Target="https://en.wikipedia.org/wiki/Manate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Incisor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Polyphyodont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s://en.wikipedia.org/wiki/Dugong" TargetMode="External"/><Relationship Id="rId19" Type="http://schemas.openxmlformats.org/officeDocument/2006/relationships/hyperlink" Target="https://en.wikipedia.org/wiki/Manate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irenia" TargetMode="External"/><Relationship Id="rId14" Type="http://schemas.openxmlformats.org/officeDocument/2006/relationships/hyperlink" Target="https://en.wikipedia.org/wiki/Premolar" TargetMode="External"/><Relationship Id="rId22" Type="http://schemas.openxmlformats.org/officeDocument/2006/relationships/hyperlink" Target="https://en.wikipedia.org/wiki/Manate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b87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1</cp:revision>
  <dcterms:created xsi:type="dcterms:W3CDTF">2016-10-06T19:48:00Z</dcterms:created>
  <dcterms:modified xsi:type="dcterms:W3CDTF">2016-10-06T19:50:00Z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